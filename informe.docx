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rPr>
        <w:id w:val="594986219"/>
        <w:docPartObj>
          <w:docPartGallery w:val="Cover Pages"/>
          <w:docPartUnique/>
        </w:docPartObj>
      </w:sdtPr>
      <w:sdtEndPr>
        <w:rPr>
          <w:rFonts w:ascii="Calibri" w:eastAsia="Calibri" w:hAnsi="Calibri" w:cs="Calibri"/>
          <w:i/>
          <w:color w:val="auto"/>
          <w:lang w:val="en-US" w:eastAsia="en-US"/>
        </w:rPr>
      </w:sdtEndPr>
      <w:sdtContent>
        <w:p w14:paraId="1A1D731C" w14:textId="4A860004" w:rsidR="000A67CC" w:rsidRDefault="000A67CC">
          <w:pPr>
            <w:pStyle w:val="Sinespaciado"/>
            <w:spacing w:before="1540" w:after="240"/>
            <w:jc w:val="center"/>
            <w:rPr>
              <w:color w:val="4F81BD" w:themeColor="accent1"/>
            </w:rPr>
          </w:pPr>
          <w:r>
            <w:rPr>
              <w:noProof/>
              <w:color w:val="4F81BD" w:themeColor="accent1"/>
            </w:rPr>
            <w:drawing>
              <wp:inline distT="0" distB="0" distL="0" distR="0" wp14:anchorId="75140E6B" wp14:editId="5791A2A9">
                <wp:extent cx="2029767" cy="1075373"/>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43168" cy="1082473"/>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ítulo"/>
            <w:tag w:val=""/>
            <w:id w:val="1735040861"/>
            <w:placeholder>
              <w:docPart w:val="FF6FA093171A4051A90F3EDBE4D5CF23"/>
            </w:placeholder>
            <w:dataBinding w:prefixMappings="xmlns:ns0='http://purl.org/dc/elements/1.1/' xmlns:ns1='http://schemas.openxmlformats.org/package/2006/metadata/core-properties' " w:xpath="/ns1:coreProperties[1]/ns0:title[1]" w:storeItemID="{6C3C8BC8-F283-45AE-878A-BAB7291924A1}"/>
            <w:text/>
          </w:sdtPr>
          <w:sdtContent>
            <w:p w14:paraId="76D5BFC0" w14:textId="230DE26F" w:rsidR="000A67CC" w:rsidRDefault="000A67CC">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0A67CC">
                <w:rPr>
                  <w:rFonts w:asciiTheme="majorHAnsi" w:eastAsiaTheme="majorEastAsia" w:hAnsiTheme="majorHAnsi" w:cstheme="majorBidi"/>
                  <w:caps/>
                  <w:color w:val="4F81BD" w:themeColor="accent1"/>
                  <w:sz w:val="56"/>
                  <w:szCs w:val="56"/>
                </w:rPr>
                <w:t>Cine Sucre: Plataforma de Streaming y Gestión de Contenidos Audiovisuales para el Departamento de Sucre</w:t>
              </w:r>
            </w:p>
          </w:sdtContent>
        </w:sdt>
        <w:sdt>
          <w:sdtPr>
            <w:rPr>
              <w:b/>
              <w:bCs/>
              <w:color w:val="4F81BD" w:themeColor="accent1"/>
              <w:sz w:val="40"/>
              <w:szCs w:val="40"/>
            </w:rPr>
            <w:alias w:val="Subtítulo"/>
            <w:tag w:val=""/>
            <w:id w:val="328029620"/>
            <w:placeholder>
              <w:docPart w:val="922E4E190F6D4CB1971E2721E0422091"/>
            </w:placeholder>
            <w:dataBinding w:prefixMappings="xmlns:ns0='http://purl.org/dc/elements/1.1/' xmlns:ns1='http://schemas.openxmlformats.org/package/2006/metadata/core-properties' " w:xpath="/ns1:coreProperties[1]/ns0:subject[1]" w:storeItemID="{6C3C8BC8-F283-45AE-878A-BAB7291924A1}"/>
            <w:text/>
          </w:sdtPr>
          <w:sdtContent>
            <w:p w14:paraId="012A2D01" w14:textId="3BE43C9B" w:rsidR="000A67CC" w:rsidRPr="000A67CC" w:rsidRDefault="000A67CC">
              <w:pPr>
                <w:pStyle w:val="Sinespaciado"/>
                <w:jc w:val="center"/>
                <w:rPr>
                  <w:b/>
                  <w:bCs/>
                  <w:color w:val="4F81BD" w:themeColor="accent1"/>
                  <w:sz w:val="40"/>
                  <w:szCs w:val="40"/>
                </w:rPr>
              </w:pPr>
              <w:proofErr w:type="spellStart"/>
              <w:r w:rsidRPr="000A67CC">
                <w:rPr>
                  <w:b/>
                  <w:bCs/>
                  <w:color w:val="4F81BD" w:themeColor="accent1"/>
                  <w:sz w:val="40"/>
                  <w:szCs w:val="40"/>
                </w:rPr>
                <w:t>Ever</w:t>
              </w:r>
              <w:proofErr w:type="spellEnd"/>
              <w:r w:rsidRPr="000A67CC">
                <w:rPr>
                  <w:b/>
                  <w:bCs/>
                  <w:color w:val="4F81BD" w:themeColor="accent1"/>
                  <w:sz w:val="40"/>
                  <w:szCs w:val="40"/>
                </w:rPr>
                <w:t xml:space="preserve"> </w:t>
              </w:r>
              <w:proofErr w:type="spellStart"/>
              <w:r w:rsidRPr="000A67CC">
                <w:rPr>
                  <w:b/>
                  <w:bCs/>
                  <w:color w:val="4F81BD" w:themeColor="accent1"/>
                  <w:sz w:val="40"/>
                  <w:szCs w:val="40"/>
                </w:rPr>
                <w:t>Canchano</w:t>
              </w:r>
              <w:proofErr w:type="spellEnd"/>
            </w:p>
          </w:sdtContent>
        </w:sdt>
        <w:p w14:paraId="4A0D2367" w14:textId="70D62238" w:rsidR="000A67CC" w:rsidRDefault="000A67CC">
          <w:pPr>
            <w:pStyle w:val="Sinespaciado"/>
            <w:spacing w:before="480"/>
            <w:jc w:val="center"/>
            <w:rPr>
              <w:color w:val="4F81BD" w:themeColor="accent1"/>
            </w:rPr>
          </w:pPr>
          <w:r>
            <w:rPr>
              <w:noProof/>
              <w:color w:val="4F81BD" w:themeColor="accent1"/>
            </w:rPr>
            <w:drawing>
              <wp:inline distT="0" distB="0" distL="0" distR="0" wp14:anchorId="785E027E" wp14:editId="3CD776D1">
                <wp:extent cx="1030033" cy="649996"/>
                <wp:effectExtent l="0" t="0" r="0"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36745" cy="654232"/>
                        </a:xfrm>
                        <a:prstGeom prst="rect">
                          <a:avLst/>
                        </a:prstGeom>
                      </pic:spPr>
                    </pic:pic>
                  </a:graphicData>
                </a:graphic>
              </wp:inline>
            </w:drawing>
          </w:r>
        </w:p>
        <w:p w14:paraId="725E818A" w14:textId="61EBBC5F" w:rsidR="000A67CC" w:rsidRDefault="000A67CC">
          <w:pPr>
            <w:rPr>
              <w:rFonts w:ascii="Arial" w:hAnsi="Arial" w:cs="Arial"/>
              <w:b/>
              <w:bCs/>
              <w:iCs/>
              <w:sz w:val="28"/>
              <w:szCs w:val="28"/>
            </w:rPr>
          </w:pPr>
          <w:r>
            <w:rPr>
              <w:noProof/>
            </w:rPr>
            <w:pict w14:anchorId="562C0AA2">
              <v:shapetype id="_x0000_t202" coordsize="21600,21600" o:spt="202" path="m,l,21600r21600,l21600,xe">
                <v:stroke joinstyle="miter"/>
                <v:path gradientshapeok="t" o:connecttype="rect"/>
              </v:shapetype>
              <v:shape id="Cuadro de texto 146" o:spid="_x0000_s1045" type="#_x0000_t202" style="position:absolute;margin-left:0;margin-top:610.7pt;width:441.9pt;height:109.4pt;z-index:251659264;visibility:visible;mso-wrap-style:square;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Cuadro de texto 146;mso-fit-shape-to-text:t" inset="0,0,0,0">
                  <w:txbxContent>
                    <w:sdt>
                      <w:sdtPr>
                        <w:rPr>
                          <w:caps/>
                          <w:color w:val="4F81BD" w:themeColor="accent1"/>
                          <w:sz w:val="36"/>
                          <w:szCs w:val="36"/>
                        </w:rPr>
                        <w:alias w:val="Fecha"/>
                        <w:tag w:val=""/>
                        <w:id w:val="197127006"/>
                        <w:dataBinding w:prefixMappings="xmlns:ns0='http://schemas.microsoft.com/office/2006/coverPageProps' " w:xpath="/ns0:CoverPageProperties[1]/ns0:PublishDate[1]" w:storeItemID="{55AF091B-3C7A-41E3-B477-F2FDAA23CFDA}"/>
                        <w:date w:fullDate="2025-01-01T00:00:00Z">
                          <w:dateFormat w:val="d 'de' MMMM 'de' yyyy"/>
                          <w:lid w:val="es-ES"/>
                          <w:storeMappedDataAs w:val="dateTime"/>
                          <w:calendar w:val="gregorian"/>
                        </w:date>
                      </w:sdtPr>
                      <w:sdtContent>
                        <w:p w14:paraId="461BB9AE" w14:textId="5D9932BA" w:rsidR="000A67CC" w:rsidRPr="000A67CC" w:rsidRDefault="000A67CC">
                          <w:pPr>
                            <w:pStyle w:val="Sinespaciado"/>
                            <w:spacing w:after="40"/>
                            <w:jc w:val="center"/>
                            <w:rPr>
                              <w:caps/>
                              <w:color w:val="4F81BD" w:themeColor="accent1"/>
                              <w:sz w:val="36"/>
                              <w:szCs w:val="36"/>
                            </w:rPr>
                          </w:pPr>
                          <w:r w:rsidRPr="000A67CC">
                            <w:rPr>
                              <w:caps/>
                              <w:color w:val="4F81BD" w:themeColor="accent1"/>
                              <w:sz w:val="36"/>
                              <w:szCs w:val="36"/>
                              <w:lang w:val="es-ES"/>
                            </w:rPr>
                            <w:t>1 de enero de 2025</w:t>
                          </w:r>
                        </w:p>
                      </w:sdtContent>
                    </w:sdt>
                    <w:p w14:paraId="30AF1E14" w14:textId="20206094" w:rsidR="000A67CC" w:rsidRPr="000A67CC" w:rsidRDefault="000A67CC">
                      <w:pPr>
                        <w:pStyle w:val="Sinespaciado"/>
                        <w:jc w:val="center"/>
                        <w:rPr>
                          <w:color w:val="4F81BD" w:themeColor="accent1"/>
                          <w:sz w:val="28"/>
                          <w:szCs w:val="28"/>
                        </w:rPr>
                      </w:pPr>
                      <w:sdt>
                        <w:sdtPr>
                          <w:rPr>
                            <w:b/>
                            <w:bCs/>
                            <w:caps/>
                            <w:color w:val="4F81BD"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Content>
                          <w:r w:rsidRPr="000A67CC">
                            <w:rPr>
                              <w:b/>
                              <w:bCs/>
                              <w:caps/>
                              <w:color w:val="4F81BD" w:themeColor="accent1"/>
                              <w:sz w:val="28"/>
                              <w:szCs w:val="28"/>
                            </w:rPr>
                            <w:t>Centro Nacional de aprendizaje                                                                                                          sena</w:t>
                          </w:r>
                        </w:sdtContent>
                      </w:sdt>
                    </w:p>
                    <w:p w14:paraId="4921C540" w14:textId="4870F65D" w:rsidR="000A67CC" w:rsidRDefault="000A67CC">
                      <w:pPr>
                        <w:pStyle w:val="Sinespaciado"/>
                        <w:jc w:val="center"/>
                        <w:rPr>
                          <w:i/>
                          <w:iCs/>
                          <w:color w:val="4F81BD" w:themeColor="accent1"/>
                          <w:sz w:val="28"/>
                          <w:szCs w:val="28"/>
                        </w:rPr>
                      </w:pPr>
                      <w:sdt>
                        <w:sdtPr>
                          <w:rPr>
                            <w:i/>
                            <w:iCs/>
                            <w:color w:val="4F81BD" w:themeColor="accent1"/>
                            <w:sz w:val="28"/>
                            <w:szCs w:val="28"/>
                          </w:rPr>
                          <w:alias w:val="Dirección"/>
                          <w:tag w:val=""/>
                          <w:id w:val="-726379553"/>
                          <w:dataBinding w:prefixMappings="xmlns:ns0='http://schemas.microsoft.com/office/2006/coverPageProps' " w:xpath="/ns0:CoverPageProperties[1]/ns0:CompanyAddress[1]" w:storeItemID="{55AF091B-3C7A-41E3-B477-F2FDAA23CFDA}"/>
                          <w:text/>
                        </w:sdtPr>
                        <w:sdtContent>
                          <w:r w:rsidRPr="000A67CC">
                            <w:rPr>
                              <w:i/>
                              <w:iCs/>
                              <w:color w:val="4F81BD" w:themeColor="accent1"/>
                              <w:sz w:val="28"/>
                              <w:szCs w:val="28"/>
                            </w:rPr>
                            <w:t>Centro De La Innovación Las Tecnologías y Los Servicios</w:t>
                          </w:r>
                        </w:sdtContent>
                      </w:sdt>
                    </w:p>
                    <w:p w14:paraId="1BA7EEDC" w14:textId="1BC7BC45" w:rsidR="000A67CC" w:rsidRPr="000A67CC" w:rsidRDefault="000A67CC">
                      <w:pPr>
                        <w:pStyle w:val="Sinespaciado"/>
                        <w:jc w:val="center"/>
                        <w:rPr>
                          <w:b/>
                          <w:bCs/>
                          <w:i/>
                          <w:iCs/>
                          <w:color w:val="4F81BD" w:themeColor="accent1"/>
                          <w:sz w:val="28"/>
                          <w:szCs w:val="28"/>
                        </w:rPr>
                      </w:pPr>
                      <w:r w:rsidRPr="000A67CC">
                        <w:rPr>
                          <w:b/>
                          <w:bCs/>
                          <w:i/>
                          <w:iCs/>
                          <w:color w:val="4F81BD" w:themeColor="accent1"/>
                          <w:sz w:val="28"/>
                          <w:szCs w:val="28"/>
                        </w:rPr>
                        <w:t>Análisis y Desarrollo de Software</w:t>
                      </w:r>
                    </w:p>
                    <w:p w14:paraId="1ABF0D77" w14:textId="5B4828C3" w:rsidR="000A67CC" w:rsidRPr="000A67CC" w:rsidRDefault="000A67CC">
                      <w:pPr>
                        <w:pStyle w:val="Sinespaciado"/>
                        <w:jc w:val="center"/>
                        <w:rPr>
                          <w:b/>
                          <w:bCs/>
                          <w:i/>
                          <w:iCs/>
                          <w:color w:val="4F81BD" w:themeColor="accent1"/>
                          <w:sz w:val="28"/>
                          <w:szCs w:val="28"/>
                        </w:rPr>
                      </w:pPr>
                      <w:r w:rsidRPr="000A67CC">
                        <w:rPr>
                          <w:b/>
                          <w:bCs/>
                          <w:i/>
                          <w:iCs/>
                          <w:color w:val="4F81BD" w:themeColor="accent1"/>
                          <w:sz w:val="28"/>
                          <w:szCs w:val="28"/>
                        </w:rPr>
                        <w:t>2827621</w:t>
                      </w:r>
                    </w:p>
                  </w:txbxContent>
                </v:textbox>
                <w10:wrap anchorx="margin" anchory="page"/>
              </v:shape>
            </w:pict>
          </w:r>
          <w:r>
            <w:rPr>
              <w:i/>
            </w:rPr>
            <w:br w:type="page"/>
          </w:r>
        </w:p>
      </w:sdtContent>
    </w:sdt>
    <w:p w14:paraId="16777C90" w14:textId="77722E13" w:rsidR="00072999" w:rsidRDefault="00000000" w:rsidP="00286AB7">
      <w:pPr>
        <w:pStyle w:val="Ttulo2"/>
        <w:jc w:val="both"/>
        <w:rPr>
          <w:b w:val="0"/>
          <w:i w:val="0"/>
        </w:rPr>
      </w:pPr>
      <w:r>
        <w:rPr>
          <w:b w:val="0"/>
          <w:i w:val="0"/>
        </w:rPr>
        <w:lastRenderedPageBreak/>
        <w:t xml:space="preserve">🎥 </w:t>
      </w:r>
      <w:bookmarkStart w:id="0" w:name="_Hlk193481394"/>
      <w:r>
        <w:rPr>
          <w:i w:val="0"/>
        </w:rPr>
        <w:t>Cine Sucre: Plataforma de Streaming y Gestión de Contenidos Audiovisuales para el Departamento de Sucre</w:t>
      </w:r>
      <w:bookmarkEnd w:id="0"/>
    </w:p>
    <w:p w14:paraId="00F261F4" w14:textId="77777777" w:rsidR="00072999" w:rsidRDefault="00000000" w:rsidP="00286AB7">
      <w:pPr>
        <w:pStyle w:val="Ttulo3"/>
        <w:jc w:val="both"/>
        <w:rPr>
          <w:b w:val="0"/>
        </w:rPr>
      </w:pPr>
      <w:r>
        <w:t>1. 📌 Introducción</w:t>
      </w:r>
    </w:p>
    <w:p w14:paraId="5BA6A5CF" w14:textId="5A92F81E" w:rsidR="00072999" w:rsidRDefault="00000000" w:rsidP="00286AB7">
      <w:pPr>
        <w:jc w:val="both"/>
      </w:pPr>
      <w:r>
        <w:br/>
        <w:t xml:space="preserve">En Colombia, el mercado de servicios de streaming ha experimentado un crecimiento significativo en los últimos años, impulsado por la creciente penetración de internet y el aumento en el uso de dispositivos móviles. Según un informe de la </w:t>
      </w:r>
      <w:r>
        <w:rPr>
          <w:b/>
        </w:rPr>
        <w:t>Comisión de Regulación de Comunicaciones (CRC)</w:t>
      </w:r>
      <w:r>
        <w:t xml:space="preserve">, más del 60% de los hogares colombianos tienen acceso </w:t>
      </w:r>
      <w:proofErr w:type="gramStart"/>
      <w:r>
        <w:t>a</w:t>
      </w:r>
      <w:proofErr w:type="gramEnd"/>
      <w:r>
        <w:t xml:space="preserve"> internet, y el consumo de contenido audiovisual en plataformas como Netflix, Amazon Prime y Disney+ ha aumentado en un 35% desde 2020. Sin embargo, este crecimiento no ha sido homogéneo en todo el territorio nacional.</w:t>
      </w:r>
    </w:p>
    <w:p w14:paraId="2333F069" w14:textId="77777777" w:rsidR="00072999" w:rsidRDefault="00000000" w:rsidP="00286AB7">
      <w:pPr>
        <w:jc w:val="both"/>
      </w:pPr>
      <w:r>
        <w:t xml:space="preserve">En las zonas urbanas, los servicios de streaming están ampliamente disponibles, pero en las zonas rurales y regiones como el departamento de Sucre, el acceso </w:t>
      </w:r>
      <w:proofErr w:type="gramStart"/>
      <w:r>
        <w:t>a</w:t>
      </w:r>
      <w:proofErr w:type="gramEnd"/>
      <w:r>
        <w:t xml:space="preserve"> estas plataformas es limitado debido a la falta de infraestructura tecnológica y los altos costos de los planes de internet. Estas barreras impiden que gran parte de la población pueda disfrutar de servicios de entretenimiento digital de calidad.</w:t>
      </w:r>
    </w:p>
    <w:p w14:paraId="3A62F77E" w14:textId="77777777" w:rsidR="00072999" w:rsidRDefault="00000000" w:rsidP="00286AB7">
      <w:pPr>
        <w:jc w:val="both"/>
      </w:pPr>
      <w:r>
        <w:t xml:space="preserve">En el departamento de Sucre, la situación es aún más crítica. Según datos del DANE, solo el 30% de los hogares tienen acceso </w:t>
      </w:r>
      <w:proofErr w:type="spellStart"/>
      <w:proofErr w:type="gramStart"/>
      <w:r>
        <w:t>a</w:t>
      </w:r>
      <w:proofErr w:type="spellEnd"/>
      <w:proofErr w:type="gramEnd"/>
      <w:r>
        <w:t xml:space="preserve"> internet de alta velocidad, y el consumo de servicios de streaming es mínimo en comparación con las grandes ciudades. Las principales razones son:</w:t>
      </w:r>
    </w:p>
    <w:p w14:paraId="01BD7365" w14:textId="77777777" w:rsidR="00072999" w:rsidRDefault="00000000" w:rsidP="00286AB7">
      <w:pPr>
        <w:jc w:val="both"/>
      </w:pPr>
      <w:r>
        <w:rPr>
          <w:b/>
        </w:rPr>
        <w:t>Falta de infraestructura</w:t>
      </w:r>
      <w:r>
        <w:t>: Muchas áreas rurales no cuentan con la cobertura necesaria para acceder a servicios de streaming.</w:t>
      </w:r>
    </w:p>
    <w:p w14:paraId="5C009C44" w14:textId="77777777" w:rsidR="00072999" w:rsidRDefault="00000000" w:rsidP="00286AB7">
      <w:pPr>
        <w:jc w:val="both"/>
      </w:pPr>
      <w:r>
        <w:rPr>
          <w:b/>
        </w:rPr>
        <w:t>Altos costos: Los planes</w:t>
      </w:r>
      <w:r>
        <w:t xml:space="preserve"> de internet y las suscripciones a plataformas internacionales son inaccesibles para gran parte de la población.</w:t>
      </w:r>
    </w:p>
    <w:p w14:paraId="7520D2F3" w14:textId="77777777" w:rsidR="00072999" w:rsidRDefault="00000000" w:rsidP="00286AB7">
      <w:pPr>
        <w:jc w:val="both"/>
      </w:pPr>
      <w:r>
        <w:rPr>
          <w:b/>
        </w:rPr>
        <w:t>Acceso limitado:</w:t>
      </w:r>
      <w:r>
        <w:t xml:space="preserve"> La falta de infraestructura y los altos costos impiden que la población acceda a servicios de streaming.</w:t>
      </w:r>
    </w:p>
    <w:p w14:paraId="07499B4F" w14:textId="77777777" w:rsidR="00072999" w:rsidRDefault="00000000" w:rsidP="00286AB7">
      <w:pPr>
        <w:jc w:val="both"/>
      </w:pPr>
      <w:r>
        <w:rPr>
          <w:b/>
        </w:rPr>
        <w:t>Gestión ineficiente:</w:t>
      </w:r>
      <w:r>
        <w:t xml:space="preserve"> Las pequeñas empresas locales no cuentan con herramientas para gestionar sus catálogos de películas y usuarios de manera eficiente.</w:t>
      </w:r>
    </w:p>
    <w:p w14:paraId="2DD7CFE3" w14:textId="5218C79C" w:rsidR="00072999" w:rsidRDefault="00000000" w:rsidP="00286AB7">
      <w:pPr>
        <w:jc w:val="both"/>
      </w:pPr>
      <w:r>
        <w:rPr>
          <w:b/>
        </w:rPr>
        <w:t>Solución Propuesta:</w:t>
      </w:r>
      <w:r>
        <w:t xml:space="preserve"> Cine Sucre</w:t>
      </w:r>
      <w:r>
        <w:br/>
        <w:t>El proyecto Cine Sucre busca solventar estas falencias ofreciendo una plataforma de streaming accesible y económica. A diferencia de las plataformas internacionales, Cine Sucre está diseñada para funcionar incluso en zonas con baja conectividad, ofreciendo planes asequibles. Además, la plataforma incluye herramientas de gestión integral para administradores, empleados y clientes, lo que la convierte en una solución completa para el mercado local.</w:t>
      </w:r>
    </w:p>
    <w:p w14:paraId="13EE059D" w14:textId="77777777" w:rsidR="00E43427" w:rsidRDefault="00E43427" w:rsidP="00286AB7">
      <w:pPr>
        <w:jc w:val="both"/>
      </w:pPr>
    </w:p>
    <w:p w14:paraId="75836F36" w14:textId="77777777" w:rsidR="00E43427" w:rsidRDefault="00E43427" w:rsidP="00286AB7">
      <w:pPr>
        <w:jc w:val="both"/>
      </w:pPr>
    </w:p>
    <w:p w14:paraId="30AFB41C" w14:textId="77777777" w:rsidR="00E43427" w:rsidRDefault="00E43427" w:rsidP="00286AB7">
      <w:pPr>
        <w:jc w:val="both"/>
      </w:pPr>
    </w:p>
    <w:p w14:paraId="3477A4EE" w14:textId="77777777" w:rsidR="00E43427" w:rsidRDefault="00E43427" w:rsidP="00286AB7">
      <w:pPr>
        <w:jc w:val="both"/>
      </w:pPr>
    </w:p>
    <w:p w14:paraId="0DF89A51" w14:textId="77777777" w:rsidR="00E43427" w:rsidRDefault="00E43427" w:rsidP="00286AB7">
      <w:pPr>
        <w:jc w:val="both"/>
      </w:pPr>
    </w:p>
    <w:p w14:paraId="0B7D105A" w14:textId="77777777" w:rsidR="00E43427" w:rsidRDefault="00E43427" w:rsidP="00286AB7">
      <w:pPr>
        <w:jc w:val="both"/>
      </w:pPr>
    </w:p>
    <w:p w14:paraId="20902B78" w14:textId="77777777" w:rsidR="00E43427" w:rsidRDefault="00E43427" w:rsidP="00286AB7">
      <w:pPr>
        <w:jc w:val="both"/>
      </w:pPr>
    </w:p>
    <w:p w14:paraId="1BF439A0" w14:textId="77777777" w:rsidR="00E43427" w:rsidRDefault="00E43427" w:rsidP="00286AB7">
      <w:pPr>
        <w:jc w:val="both"/>
      </w:pPr>
    </w:p>
    <w:p w14:paraId="3081C50D" w14:textId="77777777" w:rsidR="00E43427" w:rsidRDefault="00E43427" w:rsidP="00286AB7">
      <w:pPr>
        <w:jc w:val="both"/>
      </w:pPr>
    </w:p>
    <w:p w14:paraId="7E3F6717" w14:textId="77777777" w:rsidR="00E43427" w:rsidRDefault="00E43427" w:rsidP="00286AB7">
      <w:pPr>
        <w:jc w:val="both"/>
      </w:pPr>
    </w:p>
    <w:p w14:paraId="2A5037E3" w14:textId="77777777" w:rsidR="00E43427" w:rsidRDefault="00E43427" w:rsidP="00286AB7">
      <w:pPr>
        <w:jc w:val="both"/>
      </w:pPr>
    </w:p>
    <w:p w14:paraId="66176BA4" w14:textId="77777777" w:rsidR="00E43427" w:rsidRDefault="00E43427" w:rsidP="00286AB7">
      <w:pPr>
        <w:jc w:val="both"/>
      </w:pPr>
    </w:p>
    <w:p w14:paraId="5158E799" w14:textId="77777777" w:rsidR="00E43427" w:rsidRDefault="00E43427" w:rsidP="00286AB7">
      <w:pPr>
        <w:jc w:val="both"/>
      </w:pPr>
    </w:p>
    <w:p w14:paraId="20F60B4C" w14:textId="77777777" w:rsidR="00E43427" w:rsidRDefault="00E43427" w:rsidP="00286AB7">
      <w:pPr>
        <w:jc w:val="both"/>
      </w:pPr>
    </w:p>
    <w:p w14:paraId="4451271A" w14:textId="77777777" w:rsidR="00E43427" w:rsidRDefault="00E43427" w:rsidP="00286AB7">
      <w:pPr>
        <w:jc w:val="both"/>
      </w:pPr>
    </w:p>
    <w:p w14:paraId="1282AA46" w14:textId="77777777" w:rsidR="00E43427" w:rsidRDefault="00E43427" w:rsidP="00286AB7">
      <w:pPr>
        <w:jc w:val="both"/>
      </w:pPr>
    </w:p>
    <w:p w14:paraId="3A0EFD5E" w14:textId="77777777" w:rsidR="00E43427" w:rsidRDefault="00E43427" w:rsidP="00286AB7">
      <w:pPr>
        <w:jc w:val="both"/>
      </w:pPr>
    </w:p>
    <w:p w14:paraId="0313F4BC" w14:textId="77777777" w:rsidR="00E43427" w:rsidRDefault="00E43427" w:rsidP="00286AB7">
      <w:pPr>
        <w:jc w:val="both"/>
      </w:pPr>
    </w:p>
    <w:p w14:paraId="76A5F80A" w14:textId="77777777" w:rsidR="00E43427" w:rsidRDefault="00000000" w:rsidP="00286AB7">
      <w:pPr>
        <w:jc w:val="both"/>
      </w:pPr>
      <w:r>
        <w:pict w14:anchorId="3ADA0BEE">
          <v:rect id="_x0000_i1025" style="width:470.3pt;height:1.5pt" o:hrstd="t" o:hr="t" fillcolor="gray" stroked="f">
            <v:path strokeok="f"/>
          </v:rect>
        </w:pict>
      </w:r>
    </w:p>
    <w:p w14:paraId="2F1BFFC4" w14:textId="3C2871E3" w:rsidR="00072999" w:rsidRPr="00E43427" w:rsidRDefault="00000000" w:rsidP="00286AB7">
      <w:pPr>
        <w:ind w:left="2160" w:firstLine="720"/>
        <w:jc w:val="both"/>
      </w:pPr>
      <w:r>
        <w:rPr>
          <w:b/>
        </w:rPr>
        <w:t xml:space="preserve">2. </w:t>
      </w:r>
      <w:r w:rsidRPr="00E43427">
        <w:rPr>
          <w:rFonts w:ascii="Segoe UI Emoji" w:hAnsi="Segoe UI Emoji" w:cs="Segoe UI Emoji"/>
          <w:b/>
          <w:sz w:val="32"/>
          <w:szCs w:val="32"/>
        </w:rPr>
        <w:t>🎬</w:t>
      </w:r>
      <w:r w:rsidRPr="00E43427">
        <w:rPr>
          <w:b/>
          <w:sz w:val="32"/>
          <w:szCs w:val="32"/>
        </w:rPr>
        <w:t xml:space="preserve"> Título del Proyecto</w:t>
      </w:r>
    </w:p>
    <w:p w14:paraId="602FC856" w14:textId="77777777" w:rsidR="00072999" w:rsidRPr="00E43427" w:rsidRDefault="00000000" w:rsidP="00286AB7">
      <w:pPr>
        <w:jc w:val="both"/>
        <w:rPr>
          <w:sz w:val="28"/>
          <w:szCs w:val="28"/>
        </w:rPr>
      </w:pPr>
      <w:r w:rsidRPr="00E43427">
        <w:rPr>
          <w:b/>
          <w:sz w:val="28"/>
          <w:szCs w:val="28"/>
        </w:rPr>
        <w:t>Cine Sucre: Plataforma de Streaming y Gestión de Contenidos Audiovisuales para el Departamento de Sucre</w:t>
      </w:r>
    </w:p>
    <w:p w14:paraId="242565AF" w14:textId="77777777" w:rsidR="00072999" w:rsidRDefault="00000000" w:rsidP="00286AB7">
      <w:pPr>
        <w:jc w:val="both"/>
      </w:pPr>
      <w:r>
        <w:pict w14:anchorId="5A0873B7">
          <v:rect id="_x0000_i1026" style="width:470.3pt;height:1.5pt" o:hrstd="t" o:hr="t" fillcolor="gray" stroked="f">
            <v:path strokeok="f"/>
          </v:rect>
        </w:pict>
      </w:r>
    </w:p>
    <w:p w14:paraId="4CC73487" w14:textId="77777777" w:rsidR="00E43427" w:rsidRDefault="00E43427" w:rsidP="00286AB7">
      <w:pPr>
        <w:pStyle w:val="Ttulo3"/>
        <w:jc w:val="both"/>
      </w:pPr>
    </w:p>
    <w:p w14:paraId="0704D01C" w14:textId="77777777" w:rsidR="00E43427" w:rsidRDefault="00E43427" w:rsidP="00286AB7">
      <w:pPr>
        <w:pStyle w:val="Ttulo3"/>
        <w:jc w:val="both"/>
      </w:pPr>
    </w:p>
    <w:p w14:paraId="3483FD1F" w14:textId="77777777" w:rsidR="00E43427" w:rsidRDefault="00E43427" w:rsidP="00286AB7">
      <w:pPr>
        <w:pStyle w:val="Ttulo3"/>
        <w:jc w:val="both"/>
      </w:pPr>
    </w:p>
    <w:p w14:paraId="78BC2A1B" w14:textId="77777777" w:rsidR="00E43427" w:rsidRDefault="00E43427" w:rsidP="00286AB7">
      <w:pPr>
        <w:pStyle w:val="Ttulo3"/>
        <w:jc w:val="both"/>
      </w:pPr>
    </w:p>
    <w:p w14:paraId="0574F2E0" w14:textId="77777777" w:rsidR="00E43427" w:rsidRDefault="00E43427" w:rsidP="00286AB7">
      <w:pPr>
        <w:pStyle w:val="Ttulo3"/>
        <w:jc w:val="both"/>
      </w:pPr>
    </w:p>
    <w:p w14:paraId="4A2D8916" w14:textId="77777777" w:rsidR="00E43427" w:rsidRDefault="00E43427" w:rsidP="00286AB7">
      <w:pPr>
        <w:pStyle w:val="Ttulo3"/>
        <w:jc w:val="both"/>
      </w:pPr>
    </w:p>
    <w:p w14:paraId="66AD5339" w14:textId="77777777" w:rsidR="00E43427" w:rsidRDefault="00E43427" w:rsidP="00286AB7">
      <w:pPr>
        <w:jc w:val="both"/>
      </w:pPr>
    </w:p>
    <w:p w14:paraId="24665A21" w14:textId="77777777" w:rsidR="00E43427" w:rsidRDefault="00E43427" w:rsidP="00286AB7">
      <w:pPr>
        <w:jc w:val="both"/>
      </w:pPr>
    </w:p>
    <w:p w14:paraId="0B1DCBE1" w14:textId="77777777" w:rsidR="00E43427" w:rsidRDefault="00E43427" w:rsidP="00286AB7">
      <w:pPr>
        <w:jc w:val="both"/>
      </w:pPr>
    </w:p>
    <w:p w14:paraId="0C5A472C" w14:textId="77777777" w:rsidR="00286AB7" w:rsidRPr="00E43427" w:rsidRDefault="00286AB7" w:rsidP="00286AB7">
      <w:pPr>
        <w:jc w:val="both"/>
      </w:pPr>
    </w:p>
    <w:p w14:paraId="49BAA744" w14:textId="503CDE6B" w:rsidR="00072999" w:rsidRDefault="00000000" w:rsidP="00286AB7">
      <w:pPr>
        <w:pStyle w:val="Ttulo3"/>
        <w:jc w:val="both"/>
        <w:rPr>
          <w:b w:val="0"/>
        </w:rPr>
      </w:pPr>
      <w:r>
        <w:lastRenderedPageBreak/>
        <w:t>3. 📝 Resumen</w:t>
      </w:r>
    </w:p>
    <w:p w14:paraId="18AFBA7D" w14:textId="77777777" w:rsidR="00072999" w:rsidRDefault="00000000" w:rsidP="00286AB7">
      <w:pPr>
        <w:jc w:val="both"/>
      </w:pPr>
      <w:r>
        <w:t xml:space="preserve">El proyecto Cine Sucre es una plataforma de streaming y gestión de contenidos audiovisuales diseñada para satisfacer las necesidades del departamento de Sucre y otras regiones de Colombia con acceso limitado a servicios de entretenimiento digital. A nivel nacional, Colombia ha experimentado un crecimiento significativo en el consumo de contenido digital, con plataformas internacionales como </w:t>
      </w:r>
      <w:r>
        <w:rPr>
          <w:b/>
        </w:rPr>
        <w:t>Netflix, Amazon Prime y Disney+ liderando el mercado</w:t>
      </w:r>
      <w:r>
        <w:t xml:space="preserve">. Sin embargo, este crecimiento no ha sido homogéneo, y regiones como Sucre enfrentan desafíos únicos que limitan el acceso </w:t>
      </w:r>
      <w:proofErr w:type="gramStart"/>
      <w:r>
        <w:t>a</w:t>
      </w:r>
      <w:proofErr w:type="gramEnd"/>
      <w:r>
        <w:t xml:space="preserve"> estos servicios.</w:t>
      </w:r>
    </w:p>
    <w:p w14:paraId="28921EA2" w14:textId="77777777" w:rsidR="00072999" w:rsidRDefault="00000000" w:rsidP="00286AB7">
      <w:pPr>
        <w:jc w:val="both"/>
      </w:pPr>
      <w:r>
        <w:t xml:space="preserve">En el departamento de Sucre, la falta de infraestructura tecnológica, los altos costos de los planes de internet y la ausencia de contenido local son las principales barreras para el consumo de servicios de streaming. </w:t>
      </w:r>
      <w:r>
        <w:rPr>
          <w:b/>
        </w:rPr>
        <w:t xml:space="preserve">Según datos del DANE, solo el 30% de los hogares en Sucre tienen acceso </w:t>
      </w:r>
      <w:proofErr w:type="spellStart"/>
      <w:proofErr w:type="gramStart"/>
      <w:r>
        <w:rPr>
          <w:b/>
        </w:rPr>
        <w:t>a</w:t>
      </w:r>
      <w:proofErr w:type="spellEnd"/>
      <w:proofErr w:type="gramEnd"/>
      <w:r>
        <w:rPr>
          <w:b/>
        </w:rPr>
        <w:t xml:space="preserve"> internet de alta velocidad, y el consumo de plataformas de streaming es mínimo en comparación con las grandes ciudades.</w:t>
      </w:r>
      <w:r>
        <w:t xml:space="preserve"> Además, las plataformas internacionales no ofrecen contenido que refleje la cultura y las tradiciones de la región, lo que genera una desconexión entre los usuarios y el contenido disponible.</w:t>
      </w:r>
    </w:p>
    <w:p w14:paraId="36EF528B" w14:textId="2696230B" w:rsidR="00E43427" w:rsidRDefault="00000000" w:rsidP="00286AB7">
      <w:pPr>
        <w:jc w:val="both"/>
      </w:pPr>
      <w:r>
        <w:rPr>
          <w:b/>
        </w:rPr>
        <w:t>Cine Sucre busca solventar estas falencias ofreciendo una plataforma accesible, económica y enfocada en el contenido local.</w:t>
      </w:r>
      <w:r>
        <w:t xml:space="preserve"> La plataforma incluye herramientas de gestión integral para administradores, empleados y clientes, lo que la convierte en una solución completa para el mercado local. Además, el proyecto está diseñado para funcionar incluso en zonas con baja conectividad, ofreciendo planes asequibles y un catálogo que incluye películas y series producidas en la región.</w:t>
      </w:r>
    </w:p>
    <w:p w14:paraId="16AE0CB3" w14:textId="77777777" w:rsidR="00072999" w:rsidRDefault="00000000" w:rsidP="00286AB7">
      <w:pPr>
        <w:jc w:val="both"/>
      </w:pPr>
      <w:r>
        <w:pict w14:anchorId="114C0D8C">
          <v:rect id="_x0000_i1027" style="width:470.3pt;height:1.5pt" o:hrstd="t" o:hr="t" fillcolor="gray" stroked="f">
            <v:path strokeok="f"/>
          </v:rect>
        </w:pict>
      </w:r>
    </w:p>
    <w:p w14:paraId="507D613F" w14:textId="77777777" w:rsidR="00E43427" w:rsidRDefault="00E43427" w:rsidP="00286AB7">
      <w:pPr>
        <w:pStyle w:val="Ttulo3"/>
        <w:jc w:val="both"/>
      </w:pPr>
    </w:p>
    <w:p w14:paraId="62DBA149" w14:textId="77777777" w:rsidR="00E43427" w:rsidRDefault="00E43427" w:rsidP="00286AB7">
      <w:pPr>
        <w:pStyle w:val="Ttulo3"/>
        <w:jc w:val="both"/>
      </w:pPr>
    </w:p>
    <w:p w14:paraId="3136FAC5" w14:textId="77777777" w:rsidR="00E43427" w:rsidRDefault="00E43427" w:rsidP="00286AB7">
      <w:pPr>
        <w:pStyle w:val="Ttulo3"/>
        <w:jc w:val="both"/>
      </w:pPr>
    </w:p>
    <w:p w14:paraId="035D1FB5" w14:textId="77777777" w:rsidR="00E43427" w:rsidRPr="00E43427" w:rsidRDefault="00E43427" w:rsidP="00286AB7">
      <w:pPr>
        <w:jc w:val="both"/>
      </w:pPr>
    </w:p>
    <w:p w14:paraId="56234B80" w14:textId="77777777" w:rsidR="00E43427" w:rsidRDefault="00E43427" w:rsidP="00286AB7">
      <w:pPr>
        <w:pStyle w:val="Ttulo3"/>
        <w:jc w:val="both"/>
      </w:pPr>
    </w:p>
    <w:p w14:paraId="5E1E0DF6" w14:textId="77777777" w:rsidR="00E43427" w:rsidRDefault="00E43427" w:rsidP="00286AB7">
      <w:pPr>
        <w:pStyle w:val="Ttulo3"/>
        <w:jc w:val="both"/>
      </w:pPr>
    </w:p>
    <w:p w14:paraId="2A0E7E6C" w14:textId="77777777" w:rsidR="00E43427" w:rsidRDefault="00E43427" w:rsidP="00286AB7">
      <w:pPr>
        <w:pStyle w:val="Ttulo3"/>
        <w:jc w:val="both"/>
      </w:pPr>
    </w:p>
    <w:p w14:paraId="36A0DE29" w14:textId="77777777" w:rsidR="00E43427" w:rsidRDefault="00E43427" w:rsidP="00286AB7">
      <w:pPr>
        <w:pStyle w:val="Ttulo3"/>
        <w:jc w:val="both"/>
      </w:pPr>
    </w:p>
    <w:p w14:paraId="0E0E656D" w14:textId="77777777" w:rsidR="00E43427" w:rsidRDefault="00E43427" w:rsidP="00286AB7">
      <w:pPr>
        <w:jc w:val="both"/>
      </w:pPr>
    </w:p>
    <w:p w14:paraId="4C14B6F1" w14:textId="77777777" w:rsidR="00E43427" w:rsidRPr="00E43427" w:rsidRDefault="00E43427" w:rsidP="00286AB7">
      <w:pPr>
        <w:jc w:val="both"/>
      </w:pPr>
    </w:p>
    <w:p w14:paraId="2E29F889" w14:textId="5A34CCC7" w:rsidR="00072999" w:rsidRDefault="00000000" w:rsidP="00286AB7">
      <w:pPr>
        <w:pStyle w:val="Ttulo3"/>
        <w:jc w:val="both"/>
        <w:rPr>
          <w:b w:val="0"/>
        </w:rPr>
      </w:pPr>
      <w:r>
        <w:lastRenderedPageBreak/>
        <w:t>4. 🎯 Objetivos</w:t>
      </w:r>
    </w:p>
    <w:p w14:paraId="1B305A84" w14:textId="77777777" w:rsidR="00072999" w:rsidRDefault="00000000" w:rsidP="00286AB7">
      <w:pPr>
        <w:pStyle w:val="Ttulo4"/>
        <w:jc w:val="both"/>
        <w:rPr>
          <w:b w:val="0"/>
        </w:rPr>
      </w:pPr>
      <w:r>
        <w:t>4.1 Objetivo General</w:t>
      </w:r>
    </w:p>
    <w:p w14:paraId="290D3D04" w14:textId="3739C359" w:rsidR="00072999" w:rsidRDefault="00E43427" w:rsidP="00286AB7">
      <w:pPr>
        <w:jc w:val="both"/>
      </w:pPr>
      <w:r>
        <w:t>Desarrollo</w:t>
      </w:r>
      <w:r w:rsidR="00000000">
        <w:t xml:space="preserve"> una plataforma de streaming y gestión de contenidos audiovisuales que satisfaga las necesidades del departamento de Sucre, ofreciendo acceso a contenido local, planes económicos y herramientas de gestión integral.</w:t>
      </w:r>
    </w:p>
    <w:p w14:paraId="7BEA8BBB" w14:textId="77777777" w:rsidR="00072999" w:rsidRDefault="00000000" w:rsidP="00286AB7">
      <w:pPr>
        <w:pStyle w:val="Ttulo4"/>
        <w:jc w:val="both"/>
      </w:pPr>
      <w:r>
        <w:t>4.2 Objetivos Específicos</w:t>
      </w:r>
    </w:p>
    <w:p w14:paraId="0CF8C0F3" w14:textId="75FEEB98" w:rsidR="000A67CC" w:rsidRPr="000A67CC" w:rsidRDefault="000A67CC" w:rsidP="00286AB7">
      <w:pPr>
        <w:jc w:val="both"/>
        <w:rPr>
          <w:lang w:val="es-CO"/>
        </w:rPr>
      </w:pPr>
      <w:r>
        <w:rPr>
          <w:b/>
          <w:bCs/>
          <w:lang w:val="es-CO"/>
        </w:rPr>
        <w:t>Analizar</w:t>
      </w:r>
      <w:r w:rsidRPr="000A67CC">
        <w:rPr>
          <w:lang w:val="es-CO"/>
        </w:rPr>
        <w:t xml:space="preserve"> de manera detallada los requisitos funcionales, incluyendo todas las acciones y procesos que el sistema debe realizar para garantizar una gestión eficiente de clientes, empleados, películas, planes, categorías y facturas.</w:t>
      </w:r>
    </w:p>
    <w:p w14:paraId="6EADF5E7" w14:textId="0E0D5BC6" w:rsidR="00B07107" w:rsidRDefault="00B07107" w:rsidP="00286AB7">
      <w:pPr>
        <w:jc w:val="both"/>
      </w:pPr>
      <w:r>
        <w:rPr>
          <w:b/>
        </w:rPr>
        <w:t>Analizar</w:t>
      </w:r>
      <w:r>
        <w:t xml:space="preserve"> las tendencias de consumo de contenido digital en Colombia, con el fin de identificar oportunidades para ofrecer funcionalidades innovadoras que mejoren la experiencia del usuario y diferencien a Cine Sucre de las plataformas internacionales.</w:t>
      </w:r>
    </w:p>
    <w:p w14:paraId="36983900" w14:textId="77777777" w:rsidR="00072999" w:rsidRDefault="00000000" w:rsidP="00286AB7">
      <w:pPr>
        <w:jc w:val="both"/>
      </w:pPr>
      <w:r>
        <w:rPr>
          <w:b/>
        </w:rPr>
        <w:t>Diseñar</w:t>
      </w:r>
      <w:r>
        <w:t xml:space="preserve"> una interfaz responsiva y atractiva utilizando Tailwind CSS 4, que garantice una experiencia de usuario moderna y funcional en dispositivos móviles y de escritorio, adaptada a las condiciones de conectividad del departamento de Sucre.</w:t>
      </w:r>
    </w:p>
    <w:p w14:paraId="600EE787" w14:textId="77777777" w:rsidR="00B07107" w:rsidRDefault="00B07107" w:rsidP="00286AB7">
      <w:pPr>
        <w:jc w:val="both"/>
      </w:pPr>
      <w:r>
        <w:rPr>
          <w:b/>
        </w:rPr>
        <w:t>Diseñar</w:t>
      </w:r>
      <w:r>
        <w:t xml:space="preserve"> un sistema de autenticación seguro utilizando Flask-Login, que garantice la protección de los datos de los usuarios y el acceso controlado a las funcionalidades del sistema, asegurando la privacidad y la seguridad de la información.</w:t>
      </w:r>
    </w:p>
    <w:p w14:paraId="74F11711" w14:textId="149FEF07" w:rsidR="00B07107" w:rsidRDefault="00B07107" w:rsidP="00286AB7">
      <w:pPr>
        <w:jc w:val="both"/>
      </w:pPr>
      <w:r>
        <w:rPr>
          <w:b/>
        </w:rPr>
        <w:t>Diseñar</w:t>
      </w:r>
      <w:r>
        <w:t xml:space="preserve"> planes económicos adaptados a los ingresos de la población, eliminando las barreras económicas que limitan el acceso a servicios de streaming y promoviendo la inclusión digital en el departamento de Sucre.</w:t>
      </w:r>
    </w:p>
    <w:p w14:paraId="08CF8434" w14:textId="77777777" w:rsidR="00072999" w:rsidRDefault="00000000" w:rsidP="00286AB7">
      <w:pPr>
        <w:jc w:val="both"/>
      </w:pPr>
      <w:r>
        <w:rPr>
          <w:b/>
        </w:rPr>
        <w:t>Desarrollar</w:t>
      </w:r>
      <w:r>
        <w:t xml:space="preserve"> funcionalidades CRUD para la gestión integral de clientes, empleados, películas, planes, categorías y facturas, permitiendo una administración eficiente de los recursos y facilitando la operación de la plataforma.</w:t>
      </w:r>
    </w:p>
    <w:p w14:paraId="24B38102" w14:textId="77777777" w:rsidR="00072999" w:rsidRDefault="00000000" w:rsidP="00286AB7">
      <w:pPr>
        <w:jc w:val="both"/>
      </w:pPr>
      <w:r>
        <w:rPr>
          <w:b/>
        </w:rPr>
        <w:t>Desarrollar</w:t>
      </w:r>
      <w:r>
        <w:t xml:space="preserve"> una API de películas que permita la integración con otras aplicaciones o servicios, facilitando el acceso a un catálogo de películas locales y fomentando la colaboración con productores regionales.</w:t>
      </w:r>
    </w:p>
    <w:p w14:paraId="7057154E" w14:textId="77777777" w:rsidR="00072999" w:rsidRDefault="00000000" w:rsidP="00286AB7">
      <w:pPr>
        <w:jc w:val="both"/>
      </w:pPr>
      <w:r>
        <w:rPr>
          <w:b/>
        </w:rPr>
        <w:t>Desarrollar</w:t>
      </w:r>
      <w:r>
        <w:t xml:space="preserve"> un sistema de paginación en las tablas de datos para mejorar la usabilidad y el rendimiento del sistema, especialmente en dispositivos con recursos limitados, garantizando una experiencia de usuario fluida y eficiente.</w:t>
      </w:r>
    </w:p>
    <w:p w14:paraId="400A61AB" w14:textId="278DE133" w:rsidR="000A67CC" w:rsidRPr="000A67CC" w:rsidRDefault="00000000" w:rsidP="00286AB7">
      <w:pPr>
        <w:jc w:val="both"/>
        <w:rPr>
          <w:lang w:val="es-CO"/>
        </w:rPr>
      </w:pPr>
      <w:r>
        <w:rPr>
          <w:b/>
        </w:rPr>
        <w:t>Desarrollar</w:t>
      </w:r>
      <w:r>
        <w:t xml:space="preserve"> </w:t>
      </w:r>
      <w:r w:rsidR="000A67CC" w:rsidRPr="000A67CC">
        <w:rPr>
          <w:lang w:val="es-CO"/>
        </w:rPr>
        <w:t xml:space="preserve">pruebas unitarias y de integración con </w:t>
      </w:r>
      <w:proofErr w:type="spellStart"/>
      <w:r w:rsidR="000A67CC" w:rsidRPr="000A67CC">
        <w:rPr>
          <w:lang w:val="es-CO"/>
        </w:rPr>
        <w:t>frameworks</w:t>
      </w:r>
      <w:proofErr w:type="spellEnd"/>
      <w:r w:rsidR="000A67CC" w:rsidRPr="000A67CC">
        <w:rPr>
          <w:lang w:val="es-CO"/>
        </w:rPr>
        <w:t xml:space="preserve"> como </w:t>
      </w:r>
      <w:proofErr w:type="spellStart"/>
      <w:r w:rsidR="000A67CC" w:rsidRPr="000A67CC">
        <w:rPr>
          <w:lang w:val="es-CO"/>
        </w:rPr>
        <w:t>Pytest</w:t>
      </w:r>
      <w:proofErr w:type="spellEnd"/>
      <w:r w:rsidR="000A67CC" w:rsidRPr="000A67CC">
        <w:rPr>
          <w:lang w:val="es-CO"/>
        </w:rPr>
        <w:t xml:space="preserve"> para verificar el correcto funcionamiento de cada módulo del software</w:t>
      </w:r>
      <w:r w:rsidR="000A67CC">
        <w:rPr>
          <w:lang w:val="es-CO"/>
        </w:rPr>
        <w:t xml:space="preserve"> y</w:t>
      </w:r>
      <w:r w:rsidR="000A67CC" w:rsidRPr="000A67CC">
        <w:rPr>
          <w:rFonts w:ascii="Times New Roman" w:eastAsia="Times New Roman" w:hAnsi="Times New Roman" w:cs="Times New Roman"/>
          <w:sz w:val="24"/>
          <w:szCs w:val="24"/>
          <w:lang w:val="es-CO" w:eastAsia="es-CO"/>
        </w:rPr>
        <w:t xml:space="preserve"> </w:t>
      </w:r>
      <w:r w:rsidR="000A67CC">
        <w:rPr>
          <w:lang w:val="es-CO"/>
        </w:rPr>
        <w:t>o</w:t>
      </w:r>
      <w:r w:rsidR="000A67CC" w:rsidRPr="000A67CC">
        <w:rPr>
          <w:lang w:val="es-CO"/>
        </w:rPr>
        <w:t>ptimizar el rendimiento del sistema a través de la detección y corrección de errores en la gestión de base de datos, asegurando consultas SQL eficientes y evitando redundancias en la carga de datos.</w:t>
      </w:r>
    </w:p>
    <w:p w14:paraId="2EF01C17" w14:textId="6951A5B9" w:rsidR="000A67CC" w:rsidRPr="000A67CC" w:rsidRDefault="000A67CC" w:rsidP="00286AB7">
      <w:pPr>
        <w:jc w:val="both"/>
        <w:rPr>
          <w:lang w:val="es-CO"/>
        </w:rPr>
      </w:pPr>
    </w:p>
    <w:p w14:paraId="662199E8" w14:textId="4C726E9A" w:rsidR="00072999" w:rsidRDefault="00072999" w:rsidP="00286AB7">
      <w:pPr>
        <w:jc w:val="both"/>
      </w:pPr>
    </w:p>
    <w:p w14:paraId="321A513E" w14:textId="5373B7AC" w:rsidR="00072999" w:rsidRPr="00D1094C" w:rsidRDefault="00000000" w:rsidP="00286AB7">
      <w:pPr>
        <w:pStyle w:val="Ttulo3"/>
        <w:jc w:val="both"/>
        <w:rPr>
          <w:lang w:val="es-CO"/>
        </w:rPr>
      </w:pPr>
      <w:r>
        <w:lastRenderedPageBreak/>
        <w:t>5</w:t>
      </w:r>
      <w:r w:rsidR="00E43427">
        <w:t>.</w:t>
      </w:r>
      <w:r w:rsidR="00D1094C">
        <w:t xml:space="preserve"> </w:t>
      </w:r>
      <w:r w:rsidR="00D1094C" w:rsidRPr="00D1094C">
        <w:rPr>
          <w:rFonts w:ascii="Segoe UI Emoji" w:hAnsi="Segoe UI Emoji" w:cs="Segoe UI Emoji"/>
          <w:lang w:val="es-CO"/>
        </w:rPr>
        <w:t>📊</w:t>
      </w:r>
      <w:r w:rsidR="00E43427">
        <w:t xml:space="preserve"> Alcance</w:t>
      </w:r>
      <w:r>
        <w:t xml:space="preserve"> del Proyecto</w:t>
      </w:r>
    </w:p>
    <w:p w14:paraId="36AB89F2" w14:textId="77777777" w:rsidR="00072999" w:rsidRDefault="00000000" w:rsidP="00286AB7">
      <w:pPr>
        <w:jc w:val="both"/>
      </w:pPr>
      <w:r>
        <w:t>El alcance del proyecto Cine Sucre está definido por las funcionalidades que se incluyen y aquellas que quedan fuera del desarrollo inicial. Este enfoque permite priorizar las necesidades más urgentes del mercado colombiano y del departamento de Sucre, asegurando que la plataforma sea viable, funcional y adaptada a las condiciones locales.</w:t>
      </w:r>
    </w:p>
    <w:p w14:paraId="6DD7DB42" w14:textId="77777777" w:rsidR="00072999" w:rsidRDefault="00000000" w:rsidP="00286AB7">
      <w:pPr>
        <w:pStyle w:val="Ttulo4"/>
        <w:jc w:val="both"/>
        <w:rPr>
          <w:b w:val="0"/>
        </w:rPr>
      </w:pPr>
      <w:r>
        <w:t>Incluye:</w:t>
      </w:r>
    </w:p>
    <w:p w14:paraId="0D0364B9" w14:textId="77777777" w:rsidR="00072999" w:rsidRDefault="00000000" w:rsidP="00286AB7">
      <w:pPr>
        <w:jc w:val="both"/>
      </w:pPr>
      <w:r>
        <w:rPr>
          <w:b/>
        </w:rPr>
        <w:t>Registro, login y recuperación de cuenta:</w:t>
      </w:r>
    </w:p>
    <w:p w14:paraId="563BB67E" w14:textId="77777777" w:rsidR="00072999" w:rsidRDefault="00000000" w:rsidP="00286AB7">
      <w:pPr>
        <w:numPr>
          <w:ilvl w:val="0"/>
          <w:numId w:val="1"/>
        </w:numPr>
        <w:jc w:val="both"/>
      </w:pPr>
      <w:r>
        <w:rPr>
          <w:b/>
        </w:rPr>
        <w:t>Registro:</w:t>
      </w:r>
      <w:r>
        <w:t xml:space="preserve"> Los usuarios pueden crear una cuenta proporcionando información básica como nombre de usuario, correo electrónico y contraseña. Este proceso es esencial para personalizar la experiencia del usuario y garantizar la seguridad de los datos.</w:t>
      </w:r>
    </w:p>
    <w:p w14:paraId="4BD4DCD5" w14:textId="77777777" w:rsidR="00072999" w:rsidRDefault="00000000" w:rsidP="00286AB7">
      <w:pPr>
        <w:numPr>
          <w:ilvl w:val="0"/>
          <w:numId w:val="1"/>
        </w:numPr>
        <w:jc w:val="both"/>
      </w:pPr>
      <w:r>
        <w:rPr>
          <w:b/>
        </w:rPr>
        <w:t>Login:</w:t>
      </w:r>
      <w:r>
        <w:t xml:space="preserve"> Los usuarios registrados pueden iniciar sesión con su correo y contraseña. El sistema verifica las credenciales y, si son válidas, redirige al usuario a la página de inicio.</w:t>
      </w:r>
    </w:p>
    <w:p w14:paraId="4028C825" w14:textId="77777777" w:rsidR="00072999" w:rsidRDefault="00000000" w:rsidP="00286AB7">
      <w:pPr>
        <w:numPr>
          <w:ilvl w:val="0"/>
          <w:numId w:val="1"/>
        </w:numPr>
        <w:jc w:val="both"/>
      </w:pPr>
      <w:r>
        <w:rPr>
          <w:b/>
        </w:rPr>
        <w:t>Recuperación de cuenta:</w:t>
      </w:r>
      <w:r>
        <w:t xml:space="preserve"> Si un usuario olvida su contraseña, puede solicitar un enlace de recuperación que se envía a su correo electrónico. Esta funcionalidad es crucial para garantizar la accesibilidad y la continuidad del servicio.</w:t>
      </w:r>
    </w:p>
    <w:p w14:paraId="77931B70" w14:textId="77777777" w:rsidR="00072999" w:rsidRDefault="00000000" w:rsidP="00286AB7">
      <w:pPr>
        <w:jc w:val="both"/>
      </w:pPr>
      <w:r>
        <w:rPr>
          <w:b/>
        </w:rPr>
        <w:t>Gestión de clientes, empleados, películas, planes, categorías y facturas:</w:t>
      </w:r>
    </w:p>
    <w:p w14:paraId="61909C62" w14:textId="77777777" w:rsidR="00072999" w:rsidRDefault="00000000" w:rsidP="00286AB7">
      <w:pPr>
        <w:numPr>
          <w:ilvl w:val="0"/>
          <w:numId w:val="1"/>
        </w:numPr>
        <w:jc w:val="both"/>
      </w:pPr>
      <w:r>
        <w:rPr>
          <w:b/>
        </w:rPr>
        <w:t>Clientes:</w:t>
      </w:r>
      <w:r>
        <w:t xml:space="preserve"> La plataforma permite registrar, editar y eliminar clientes, lo que facilita la administración de los usuarios finales. Esto incluye información como nombre, correo, teléfono y dirección.</w:t>
      </w:r>
    </w:p>
    <w:p w14:paraId="03CC4FD2" w14:textId="77777777" w:rsidR="00072999" w:rsidRDefault="00000000" w:rsidP="00286AB7">
      <w:pPr>
        <w:numPr>
          <w:ilvl w:val="0"/>
          <w:numId w:val="1"/>
        </w:numPr>
        <w:jc w:val="both"/>
      </w:pPr>
      <w:r>
        <w:rPr>
          <w:b/>
        </w:rPr>
        <w:t>Empleados:</w:t>
      </w:r>
      <w:r>
        <w:t xml:space="preserve"> Los administradores pueden gestionar a los empleados, asignando roles y responsabilidades dentro de la plataforma. Esto es esencial para la operación interna del servicio.</w:t>
      </w:r>
    </w:p>
    <w:p w14:paraId="501ED433" w14:textId="77777777" w:rsidR="00072999" w:rsidRDefault="00000000" w:rsidP="00286AB7">
      <w:pPr>
        <w:numPr>
          <w:ilvl w:val="0"/>
          <w:numId w:val="1"/>
        </w:numPr>
        <w:jc w:val="both"/>
      </w:pPr>
      <w:r>
        <w:rPr>
          <w:b/>
        </w:rPr>
        <w:t>Películas:</w:t>
      </w:r>
      <w:r>
        <w:t xml:space="preserve"> Se incluye un sistema completo para agregar, editar y desactivar películas, con detalles como título, descripción, imagen, calificación y categoría. Esto permite mantener un catálogo actualizado y atractivo.</w:t>
      </w:r>
    </w:p>
    <w:p w14:paraId="49BF891C" w14:textId="77777777" w:rsidR="00072999" w:rsidRDefault="00000000" w:rsidP="00286AB7">
      <w:pPr>
        <w:numPr>
          <w:ilvl w:val="0"/>
          <w:numId w:val="1"/>
        </w:numPr>
        <w:jc w:val="both"/>
      </w:pPr>
      <w:r>
        <w:rPr>
          <w:b/>
        </w:rPr>
        <w:t>Planes:</w:t>
      </w:r>
      <w:r>
        <w:t xml:space="preserve"> La plataforma ofrece la creación y gestión de planes de suscripción, con detalles como nombre, precio, calidad y número de dispositivos permitidos. Esto permite ofrecer opciones adaptadas a diferentes segmentos de usuarios.</w:t>
      </w:r>
    </w:p>
    <w:p w14:paraId="53FBD62E" w14:textId="77777777" w:rsidR="00072999" w:rsidRDefault="00000000" w:rsidP="00286AB7">
      <w:pPr>
        <w:numPr>
          <w:ilvl w:val="0"/>
          <w:numId w:val="1"/>
        </w:numPr>
        <w:jc w:val="both"/>
      </w:pPr>
      <w:r>
        <w:rPr>
          <w:b/>
        </w:rPr>
        <w:t>Categorías:</w:t>
      </w:r>
      <w:r>
        <w:t xml:space="preserve"> Las películas se organizan en categorías, lo que facilita la navegación y la búsqueda de contenido. Los administradores pueden crear, editar y desactivar categorías según sea necesario.</w:t>
      </w:r>
    </w:p>
    <w:p w14:paraId="7F5488D6" w14:textId="77777777" w:rsidR="00072999" w:rsidRDefault="00000000" w:rsidP="00286AB7">
      <w:pPr>
        <w:numPr>
          <w:ilvl w:val="0"/>
          <w:numId w:val="1"/>
        </w:numPr>
        <w:jc w:val="both"/>
      </w:pPr>
      <w:r>
        <w:rPr>
          <w:b/>
        </w:rPr>
        <w:t>Facturas:</w:t>
      </w:r>
      <w:r>
        <w:t xml:space="preserve"> Se incluye un sistema de facturación que registra las transacciones realizadas por los clientes, asociando cada factura a un cliente, empleado y plan. Esto es fundamental para la gestión financiera de la plataforma.</w:t>
      </w:r>
    </w:p>
    <w:p w14:paraId="691269AF" w14:textId="77777777" w:rsidR="00072999" w:rsidRDefault="00000000" w:rsidP="00286AB7">
      <w:pPr>
        <w:jc w:val="both"/>
      </w:pPr>
      <w:r>
        <w:rPr>
          <w:b/>
        </w:rPr>
        <w:t>Interfaz responsiva y moderna:</w:t>
      </w:r>
    </w:p>
    <w:p w14:paraId="026D46CE" w14:textId="77777777" w:rsidR="00072999" w:rsidRDefault="00000000" w:rsidP="00286AB7">
      <w:pPr>
        <w:numPr>
          <w:ilvl w:val="0"/>
          <w:numId w:val="1"/>
        </w:numPr>
        <w:jc w:val="both"/>
      </w:pPr>
      <w:r>
        <w:t xml:space="preserve">La plataforma está diseñada para ser accesible desde cualquier dispositivo, ya sea un teléfono móvil, una tableta o una computadora de escritorio. Esto es especialmente importante en regiones como Sucre, donde muchos usuarios acceden </w:t>
      </w:r>
      <w:proofErr w:type="spellStart"/>
      <w:proofErr w:type="gramStart"/>
      <w:r>
        <w:t>a</w:t>
      </w:r>
      <w:proofErr w:type="spellEnd"/>
      <w:proofErr w:type="gramEnd"/>
      <w:r>
        <w:t xml:space="preserve"> internet principalmente a través de dispositivos móviles.</w:t>
      </w:r>
    </w:p>
    <w:p w14:paraId="3541F35A" w14:textId="77777777" w:rsidR="00072999" w:rsidRDefault="00000000" w:rsidP="00286AB7">
      <w:pPr>
        <w:numPr>
          <w:ilvl w:val="0"/>
          <w:numId w:val="1"/>
        </w:numPr>
        <w:jc w:val="both"/>
      </w:pPr>
      <w:r>
        <w:lastRenderedPageBreak/>
        <w:t>La interfaz utiliza Tailwind CSS 4, lo que garantiza un diseño moderno, atractivo y fácil de usar, mejorando la experiencia del usuario y fomentando la adopción de la plataforma.</w:t>
      </w:r>
    </w:p>
    <w:p w14:paraId="3E21851C" w14:textId="77777777" w:rsidR="00072999" w:rsidRDefault="00000000" w:rsidP="00286AB7">
      <w:pPr>
        <w:jc w:val="both"/>
      </w:pPr>
      <w:r>
        <w:rPr>
          <w:b/>
        </w:rPr>
        <w:t>Paginación en las tablas de datos:</w:t>
      </w:r>
    </w:p>
    <w:p w14:paraId="26FC639B" w14:textId="77777777" w:rsidR="00072999" w:rsidRDefault="00000000" w:rsidP="00286AB7">
      <w:pPr>
        <w:numPr>
          <w:ilvl w:val="0"/>
          <w:numId w:val="1"/>
        </w:numPr>
        <w:jc w:val="both"/>
      </w:pPr>
      <w:r>
        <w:t>Todas las listas (clientes, empleados, películas, planes, categorías y facturas) están paginadas para mejorar el rendimiento del sistema y la experiencia del usuario. Esto es especialmente útil en dispositivos con recursos limitados, donde cargar grandes cantidades de datos puede ser lento y poco eficiente.</w:t>
      </w:r>
    </w:p>
    <w:p w14:paraId="3B860262" w14:textId="77777777" w:rsidR="00072999" w:rsidRDefault="00000000" w:rsidP="00286AB7">
      <w:pPr>
        <w:numPr>
          <w:ilvl w:val="0"/>
          <w:numId w:val="1"/>
        </w:numPr>
        <w:jc w:val="both"/>
      </w:pPr>
      <w:r>
        <w:t>La paginación también facilita la navegación, permitiendo a los usuarios encontrar rápidamente la información que necesitan.</w:t>
      </w:r>
    </w:p>
    <w:p w14:paraId="1F16319C" w14:textId="77777777" w:rsidR="00072999" w:rsidRDefault="00000000" w:rsidP="00286AB7">
      <w:pPr>
        <w:jc w:val="both"/>
      </w:pPr>
      <w:r>
        <w:rPr>
          <w:b/>
        </w:rPr>
        <w:t>Contenido local producido en Sucre:</w:t>
      </w:r>
    </w:p>
    <w:p w14:paraId="3179F681" w14:textId="77777777" w:rsidR="00072999" w:rsidRDefault="00000000" w:rsidP="00286AB7">
      <w:pPr>
        <w:numPr>
          <w:ilvl w:val="0"/>
          <w:numId w:val="1"/>
        </w:numPr>
        <w:jc w:val="both"/>
      </w:pPr>
      <w:r>
        <w:t>Uno de los pilares de Cine Sucre es ofrecer contenido local que refleje la cultura y las tradiciones de la región. Esto no solo fomenta la producción audiovisual regional, sino que también genera una conexión emocional con los usuarios, quienes pueden verse representados en el contenido que consumen.</w:t>
      </w:r>
    </w:p>
    <w:p w14:paraId="2EF27B9F" w14:textId="77777777" w:rsidR="00072999" w:rsidRDefault="00000000" w:rsidP="00286AB7">
      <w:pPr>
        <w:numPr>
          <w:ilvl w:val="0"/>
          <w:numId w:val="1"/>
        </w:numPr>
        <w:jc w:val="both"/>
      </w:pPr>
      <w:r>
        <w:t>El catálogo incluye películas y series producidas en Sucre, lo que diferencia a la plataforma de las opciones internacionales y la convierte en una alternativa única para los consumidores locales.</w:t>
      </w:r>
    </w:p>
    <w:p w14:paraId="277D448D" w14:textId="77777777" w:rsidR="00072999" w:rsidRDefault="00000000" w:rsidP="00286AB7">
      <w:pPr>
        <w:pStyle w:val="Ttulo4"/>
        <w:jc w:val="both"/>
        <w:rPr>
          <w:b w:val="0"/>
        </w:rPr>
      </w:pPr>
      <w:r>
        <w:t>5.1 No incluye:</w:t>
      </w:r>
    </w:p>
    <w:p w14:paraId="0BBB9B22" w14:textId="77777777" w:rsidR="00072999" w:rsidRDefault="00000000" w:rsidP="00286AB7">
      <w:pPr>
        <w:jc w:val="both"/>
      </w:pPr>
      <w:r>
        <w:rPr>
          <w:b/>
        </w:rPr>
        <w:t>Integración con pasarelas de pago:</w:t>
      </w:r>
    </w:p>
    <w:p w14:paraId="373B2CE3" w14:textId="77777777" w:rsidR="00072999" w:rsidRDefault="00000000" w:rsidP="00286AB7">
      <w:pPr>
        <w:numPr>
          <w:ilvl w:val="0"/>
          <w:numId w:val="1"/>
        </w:numPr>
        <w:jc w:val="both"/>
      </w:pPr>
      <w:r>
        <w:t>En esta fase inicial, el proyecto no incluye la integración con pasarelas de pago como PayPal, Stripe o MercadoPago. Esto se debe a que el enfoque principal es garantizar el funcionamiento básico de la plataforma y la gestión de contenidos.</w:t>
      </w:r>
    </w:p>
    <w:p w14:paraId="7435C984" w14:textId="77777777" w:rsidR="00072999" w:rsidRDefault="00000000" w:rsidP="00286AB7">
      <w:pPr>
        <w:numPr>
          <w:ilvl w:val="0"/>
          <w:numId w:val="1"/>
        </w:numPr>
        <w:jc w:val="both"/>
      </w:pPr>
      <w:r>
        <w:t>Sin embargo, esta funcionalidad podría implementarse en futuras actualizaciones, permitiendo a los usuarios realizar pagos en línea de manera segura y eficiente.</w:t>
      </w:r>
    </w:p>
    <w:p w14:paraId="4E80D0FA" w14:textId="77777777" w:rsidR="00072999" w:rsidRDefault="00000000" w:rsidP="00286AB7">
      <w:pPr>
        <w:jc w:val="both"/>
      </w:pPr>
      <w:r>
        <w:rPr>
          <w:b/>
        </w:rPr>
        <w:t>Aplicaciones móviles nativas:</w:t>
      </w:r>
    </w:p>
    <w:p w14:paraId="3EDDE2C2" w14:textId="77777777" w:rsidR="00072999" w:rsidRDefault="00000000" w:rsidP="00286AB7">
      <w:pPr>
        <w:numPr>
          <w:ilvl w:val="0"/>
          <w:numId w:val="1"/>
        </w:numPr>
        <w:jc w:val="both"/>
      </w:pPr>
      <w:r>
        <w:t>Cine Sucre no incluye el desarrollo de aplicaciones móviles nativas para iOS o Android en esta etapa. En su lugar, la plataforma está diseñada para ser accesible a través de navegadores web, lo que garantiza una mayor compatibilidad y reduce los costos de desarrollo iniciales.</w:t>
      </w:r>
    </w:p>
    <w:p w14:paraId="61510172" w14:textId="77777777" w:rsidR="00072999" w:rsidRDefault="00000000" w:rsidP="00286AB7">
      <w:pPr>
        <w:numPr>
          <w:ilvl w:val="0"/>
          <w:numId w:val="1"/>
        </w:numPr>
        <w:jc w:val="both"/>
      </w:pPr>
      <w:r>
        <w:t>En el futuro, se podría considerar el desarrollo de aplicaciones móviles para mejorar la experiencia del usuario y aumentar la penetración en el mercado.</w:t>
      </w:r>
    </w:p>
    <w:p w14:paraId="7BB14B80" w14:textId="77777777" w:rsidR="00072999" w:rsidRDefault="00000000" w:rsidP="00286AB7">
      <w:pPr>
        <w:jc w:val="both"/>
      </w:pPr>
      <w:r>
        <w:pict w14:anchorId="6561C9ED">
          <v:rect id="_x0000_i1029" style="width:470.3pt;height:1.5pt" o:hrstd="t" o:hr="t" fillcolor="gray" stroked="f">
            <v:path strokeok="f"/>
          </v:rect>
        </w:pict>
      </w:r>
    </w:p>
    <w:p w14:paraId="018C716E" w14:textId="77777777" w:rsidR="00B07107" w:rsidRDefault="00B07107" w:rsidP="00286AB7">
      <w:pPr>
        <w:jc w:val="both"/>
      </w:pPr>
    </w:p>
    <w:p w14:paraId="5BAA6C94" w14:textId="23EC1EA3" w:rsidR="00072999" w:rsidRDefault="00000000" w:rsidP="00286AB7">
      <w:pPr>
        <w:pStyle w:val="Ttulo3"/>
        <w:jc w:val="both"/>
        <w:rPr>
          <w:b w:val="0"/>
        </w:rPr>
      </w:pPr>
      <w:r>
        <w:lastRenderedPageBreak/>
        <w:t>6. 🔍 Análisis del Problema</w:t>
      </w:r>
    </w:p>
    <w:p w14:paraId="34144601" w14:textId="77777777" w:rsidR="00072999" w:rsidRDefault="00000000" w:rsidP="00286AB7">
      <w:pPr>
        <w:pStyle w:val="Ttulo4"/>
        <w:jc w:val="both"/>
        <w:rPr>
          <w:b w:val="0"/>
        </w:rPr>
      </w:pPr>
      <w:r>
        <w:t>6.1 Planteamiento del Problema</w:t>
      </w:r>
    </w:p>
    <w:p w14:paraId="08CE5ED8" w14:textId="77777777" w:rsidR="00072999" w:rsidRDefault="00000000" w:rsidP="00286AB7">
      <w:pPr>
        <w:jc w:val="both"/>
      </w:pPr>
      <w:r>
        <w:t xml:space="preserve">En Colombia, y especialmente en el departamento de Sucre, existe una </w:t>
      </w:r>
      <w:r>
        <w:rPr>
          <w:b/>
        </w:rPr>
        <w:t>brecha digital</w:t>
      </w:r>
      <w:r>
        <w:t xml:space="preserve"> que limita el acceso a servicios de streaming. Aunque el país ha avanzado en la penetración de internet, con un 60% de los hogares conectados según la </w:t>
      </w:r>
      <w:r>
        <w:rPr>
          <w:b/>
        </w:rPr>
        <w:t>Comisión de Regulación de Comunicaciones (CRC)</w:t>
      </w:r>
      <w:r>
        <w:t xml:space="preserve">, esta cifra no se distribuye de manera uniforme. En regiones como Sucre, solo el </w:t>
      </w:r>
      <w:r>
        <w:rPr>
          <w:b/>
        </w:rPr>
        <w:t>30% de los hogares</w:t>
      </w:r>
      <w:r>
        <w:t xml:space="preserve"> tienen acceso </w:t>
      </w:r>
      <w:proofErr w:type="spellStart"/>
      <w:proofErr w:type="gramStart"/>
      <w:r>
        <w:t>a</w:t>
      </w:r>
      <w:proofErr w:type="spellEnd"/>
      <w:proofErr w:type="gramEnd"/>
      <w:r>
        <w:t xml:space="preserve"> internet de alta velocidad, lo que dificulta el consumo de contenido digital.</w:t>
      </w:r>
    </w:p>
    <w:p w14:paraId="70194D12" w14:textId="77777777" w:rsidR="00072999" w:rsidRDefault="00000000" w:rsidP="00286AB7">
      <w:pPr>
        <w:jc w:val="both"/>
      </w:pPr>
      <w:r>
        <w:t xml:space="preserve">Además, las </w:t>
      </w:r>
      <w:r>
        <w:rPr>
          <w:b/>
        </w:rPr>
        <w:t>plataformas internacionales de streaming</w:t>
      </w:r>
      <w:r>
        <w:t xml:space="preserve"> como Netflix, Amazon Prime y Disney+ no están diseñadas para satisfacer las necesidades de estas regiones. Estas plataformas presentan varias limitaciones:</w:t>
      </w:r>
    </w:p>
    <w:p w14:paraId="15AEAC1E" w14:textId="77777777" w:rsidR="00072999" w:rsidRDefault="00000000" w:rsidP="00286AB7">
      <w:pPr>
        <w:numPr>
          <w:ilvl w:val="0"/>
          <w:numId w:val="2"/>
        </w:numPr>
        <w:jc w:val="both"/>
      </w:pPr>
      <w:r>
        <w:rPr>
          <w:b/>
        </w:rPr>
        <w:t>Altos costos</w:t>
      </w:r>
      <w:r>
        <w:t>: Los precios de las suscripciones son inaccesibles para gran parte de la población, especialmente en zonas rurales y de bajos ingresos.</w:t>
      </w:r>
    </w:p>
    <w:p w14:paraId="690DC90C" w14:textId="77777777" w:rsidR="00072999" w:rsidRDefault="00000000" w:rsidP="00286AB7">
      <w:pPr>
        <w:numPr>
          <w:ilvl w:val="0"/>
          <w:numId w:val="2"/>
        </w:numPr>
        <w:jc w:val="both"/>
      </w:pPr>
      <w:r>
        <w:rPr>
          <w:b/>
        </w:rPr>
        <w:t>Infraestructura limitada</w:t>
      </w:r>
      <w:r>
        <w:t xml:space="preserve">: En muchas áreas de Sucre, la falta de infraestructura tecnológica y la baja calidad de la conexión </w:t>
      </w:r>
      <w:proofErr w:type="spellStart"/>
      <w:proofErr w:type="gramStart"/>
      <w:r>
        <w:t>a</w:t>
      </w:r>
      <w:proofErr w:type="spellEnd"/>
      <w:proofErr w:type="gramEnd"/>
      <w:r>
        <w:t xml:space="preserve"> internet impiden el uso eficiente de estas plataformas.</w:t>
      </w:r>
    </w:p>
    <w:p w14:paraId="50E6BC82" w14:textId="77777777" w:rsidR="00072999" w:rsidRDefault="00000000" w:rsidP="00286AB7">
      <w:pPr>
        <w:jc w:val="both"/>
      </w:pPr>
      <w:r>
        <w:t>Estos factores combinados crean una situación en la que gran parte de la población no tiene acceso a servicios de streaming de calidad, lo que limita sus opciones de entretenimiento y reduce las oportunidades para los productores locales de contenido audiovisual.</w:t>
      </w:r>
    </w:p>
    <w:p w14:paraId="3EDA9753" w14:textId="77777777" w:rsidR="00072999" w:rsidRDefault="00000000" w:rsidP="00286AB7">
      <w:pPr>
        <w:jc w:val="both"/>
      </w:pPr>
      <w:r>
        <w:pict w14:anchorId="738C7ECF">
          <v:rect id="_x0000_i1030" style="width:470.3pt;height:1.5pt" o:hrstd="t" o:hr="t" fillcolor="gray" stroked="f">
            <v:path strokeok="f"/>
          </v:rect>
        </w:pict>
      </w:r>
    </w:p>
    <w:p w14:paraId="62EC2BA8" w14:textId="77777777" w:rsidR="00072999" w:rsidRDefault="00000000" w:rsidP="00286AB7">
      <w:pPr>
        <w:pStyle w:val="Ttulo3"/>
        <w:jc w:val="both"/>
        <w:rPr>
          <w:b w:val="0"/>
        </w:rPr>
      </w:pPr>
      <w:r>
        <w:t>6.2 📌 Justificación</w:t>
      </w:r>
    </w:p>
    <w:p w14:paraId="1953CA70" w14:textId="77777777" w:rsidR="00072999" w:rsidRDefault="00000000" w:rsidP="00286AB7">
      <w:pPr>
        <w:jc w:val="both"/>
      </w:pPr>
      <w:r>
        <w:t xml:space="preserve">El proyecto </w:t>
      </w:r>
      <w:r>
        <w:rPr>
          <w:b/>
        </w:rPr>
        <w:t>Cine Sucre</w:t>
      </w:r>
      <w:r>
        <w:t xml:space="preserve"> surge como una respuesta </w:t>
      </w:r>
      <w:proofErr w:type="gramStart"/>
      <w:r>
        <w:t>a</w:t>
      </w:r>
      <w:proofErr w:type="gramEnd"/>
      <w:r>
        <w:t xml:space="preserve"> estas problemáticas, ofreciendo una </w:t>
      </w:r>
      <w:r>
        <w:rPr>
          <w:b/>
        </w:rPr>
        <w:t>plataforma de streaming accesible y económica</w:t>
      </w:r>
      <w:r>
        <w:t xml:space="preserve">. A diferencia de las plataformas internacionales, </w:t>
      </w:r>
      <w:r>
        <w:rPr>
          <w:b/>
        </w:rPr>
        <w:t>Cine Sucre</w:t>
      </w:r>
      <w:r>
        <w:t xml:space="preserve"> está diseñada para funcionar incluso en zonas con baja conectividad, optimizando el rendimiento para garantizar una experiencia de usuario fluida.</w:t>
      </w:r>
    </w:p>
    <w:p w14:paraId="3E89EE93" w14:textId="77777777" w:rsidR="00072999" w:rsidRDefault="00000000" w:rsidP="00286AB7">
      <w:pPr>
        <w:jc w:val="both"/>
      </w:pPr>
      <w:r>
        <w:t xml:space="preserve">Además, la plataforma incluye </w:t>
      </w:r>
      <w:r>
        <w:rPr>
          <w:b/>
        </w:rPr>
        <w:t>herramientas de gestión integral</w:t>
      </w:r>
      <w:r>
        <w:t xml:space="preserve"> que facilitan la administración de recursos para las pequeñas empresas locales. Estas herramientas permiten:</w:t>
      </w:r>
    </w:p>
    <w:p w14:paraId="4C92469B" w14:textId="77777777" w:rsidR="00072999" w:rsidRDefault="00000000" w:rsidP="00286AB7">
      <w:pPr>
        <w:numPr>
          <w:ilvl w:val="0"/>
          <w:numId w:val="1"/>
        </w:numPr>
        <w:jc w:val="both"/>
      </w:pPr>
      <w:r>
        <w:rPr>
          <w:b/>
        </w:rPr>
        <w:t>Gestionar clientes</w:t>
      </w:r>
      <w:r>
        <w:t>: Registrar y administrar la información de los usuarios finales.</w:t>
      </w:r>
    </w:p>
    <w:p w14:paraId="22AB93E8" w14:textId="77777777" w:rsidR="00072999" w:rsidRDefault="00000000" w:rsidP="00286AB7">
      <w:pPr>
        <w:numPr>
          <w:ilvl w:val="0"/>
          <w:numId w:val="1"/>
        </w:numPr>
        <w:jc w:val="both"/>
      </w:pPr>
      <w:r>
        <w:rPr>
          <w:b/>
        </w:rPr>
        <w:t>Gestionar empleados</w:t>
      </w:r>
      <w:r>
        <w:t>: Asignar roles y responsabilidades dentro de la plataforma.</w:t>
      </w:r>
    </w:p>
    <w:p w14:paraId="2B55FED4" w14:textId="77777777" w:rsidR="00072999" w:rsidRDefault="00000000" w:rsidP="00286AB7">
      <w:pPr>
        <w:numPr>
          <w:ilvl w:val="0"/>
          <w:numId w:val="1"/>
        </w:numPr>
        <w:jc w:val="both"/>
      </w:pPr>
      <w:r>
        <w:rPr>
          <w:b/>
        </w:rPr>
        <w:t>Gestionar películas y categorías</w:t>
      </w:r>
      <w:r>
        <w:t>: Mantener un catálogo actualizado y organizado.</w:t>
      </w:r>
    </w:p>
    <w:p w14:paraId="1D1DD2CD" w14:textId="77777777" w:rsidR="00072999" w:rsidRDefault="00000000" w:rsidP="00286AB7">
      <w:pPr>
        <w:numPr>
          <w:ilvl w:val="0"/>
          <w:numId w:val="1"/>
        </w:numPr>
        <w:jc w:val="both"/>
      </w:pPr>
      <w:r>
        <w:rPr>
          <w:b/>
        </w:rPr>
        <w:t>Gestionar planes y facturas</w:t>
      </w:r>
      <w:r>
        <w:t>: Ofrecer suscripciones adaptadas a los ingresos de la población y llevar un control financiero eficiente.</w:t>
      </w:r>
    </w:p>
    <w:p w14:paraId="1C2CB667" w14:textId="77777777" w:rsidR="00072999" w:rsidRDefault="00000000" w:rsidP="00286AB7">
      <w:pPr>
        <w:jc w:val="both"/>
      </w:pPr>
      <w:r>
        <w:pict w14:anchorId="6FE9B2BF">
          <v:rect id="_x0000_i1031" style="width:470.3pt;height:1.5pt" o:hrstd="t" o:hr="t" fillcolor="gray" stroked="f">
            <v:path strokeok="f"/>
          </v:rect>
        </w:pict>
      </w:r>
    </w:p>
    <w:p w14:paraId="7A5E3C2C" w14:textId="77777777" w:rsidR="00072999" w:rsidRDefault="00000000" w:rsidP="00286AB7">
      <w:pPr>
        <w:pStyle w:val="Ttulo3"/>
        <w:jc w:val="both"/>
        <w:rPr>
          <w:b w:val="0"/>
        </w:rPr>
      </w:pPr>
      <w:r>
        <w:t>6.3 👥 Usuarios Involucrados</w:t>
      </w:r>
    </w:p>
    <w:p w14:paraId="0C374B04" w14:textId="77777777" w:rsidR="00072999" w:rsidRDefault="00000000" w:rsidP="00286AB7">
      <w:pPr>
        <w:jc w:val="both"/>
      </w:pPr>
      <w:r>
        <w:t xml:space="preserve">El proyecto </w:t>
      </w:r>
      <w:r>
        <w:rPr>
          <w:b/>
        </w:rPr>
        <w:t>Cine Sucre</w:t>
      </w:r>
      <w:r>
        <w:t xml:space="preserve"> está diseñado para satisfacer las necesidades de tres tipos principales de usuarios:</w:t>
      </w:r>
    </w:p>
    <w:p w14:paraId="404582A3" w14:textId="77777777" w:rsidR="00072999" w:rsidRDefault="00000000" w:rsidP="00286AB7">
      <w:pPr>
        <w:numPr>
          <w:ilvl w:val="0"/>
          <w:numId w:val="3"/>
        </w:numPr>
        <w:jc w:val="both"/>
      </w:pPr>
      <w:r>
        <w:rPr>
          <w:b/>
        </w:rPr>
        <w:t>Administradores</w:t>
      </w:r>
      <w:r>
        <w:t>:</w:t>
      </w:r>
    </w:p>
    <w:p w14:paraId="45B18B2B" w14:textId="77777777" w:rsidR="00072999" w:rsidRDefault="00000000" w:rsidP="00286AB7">
      <w:pPr>
        <w:numPr>
          <w:ilvl w:val="1"/>
          <w:numId w:val="1"/>
        </w:numPr>
        <w:jc w:val="both"/>
      </w:pPr>
      <w:r>
        <w:t>Son los responsables de la gestión integral del sistema.</w:t>
      </w:r>
    </w:p>
    <w:p w14:paraId="4734D64C" w14:textId="77777777" w:rsidR="00072999" w:rsidRDefault="00000000" w:rsidP="00286AB7">
      <w:pPr>
        <w:numPr>
          <w:ilvl w:val="1"/>
          <w:numId w:val="1"/>
        </w:numPr>
        <w:jc w:val="both"/>
      </w:pPr>
      <w:r>
        <w:lastRenderedPageBreak/>
        <w:t>Tienen acceso a todas las funcionalidades de la plataforma, incluyendo la creación, edición y eliminación de clientes, empleados, películas, planes, categorías y facturas.</w:t>
      </w:r>
    </w:p>
    <w:p w14:paraId="510E0E1B" w14:textId="77777777" w:rsidR="00072999" w:rsidRDefault="00000000" w:rsidP="00286AB7">
      <w:pPr>
        <w:numPr>
          <w:ilvl w:val="1"/>
          <w:numId w:val="1"/>
        </w:numPr>
        <w:jc w:val="both"/>
      </w:pPr>
      <w:r>
        <w:t>Su rol es garantizar que la plataforma funcione de manera eficiente y que los recursos estén bien organizados.</w:t>
      </w:r>
    </w:p>
    <w:p w14:paraId="233FFC40" w14:textId="77777777" w:rsidR="00072999" w:rsidRDefault="00000000" w:rsidP="00286AB7">
      <w:pPr>
        <w:numPr>
          <w:ilvl w:val="0"/>
          <w:numId w:val="3"/>
        </w:numPr>
        <w:jc w:val="both"/>
      </w:pPr>
      <w:r>
        <w:rPr>
          <w:b/>
        </w:rPr>
        <w:t>Empleados</w:t>
      </w:r>
      <w:r>
        <w:t>:</w:t>
      </w:r>
    </w:p>
    <w:p w14:paraId="68BCDFF1" w14:textId="77777777" w:rsidR="00072999" w:rsidRDefault="00000000" w:rsidP="00286AB7">
      <w:pPr>
        <w:numPr>
          <w:ilvl w:val="1"/>
          <w:numId w:val="1"/>
        </w:numPr>
        <w:jc w:val="both"/>
      </w:pPr>
      <w:r>
        <w:t>Son los encargados de manejar las ventas y la atención al cliente.</w:t>
      </w:r>
    </w:p>
    <w:p w14:paraId="30E7FF56" w14:textId="77777777" w:rsidR="00072999" w:rsidRDefault="00000000" w:rsidP="00286AB7">
      <w:pPr>
        <w:numPr>
          <w:ilvl w:val="1"/>
          <w:numId w:val="1"/>
        </w:numPr>
        <w:jc w:val="both"/>
      </w:pPr>
      <w:r>
        <w:t>Tienen acceso limitado a las funcionalidades de la plataforma, enfocándose en la gestión de clientes y facturas.</w:t>
      </w:r>
    </w:p>
    <w:p w14:paraId="4F3B5777" w14:textId="77777777" w:rsidR="00072999" w:rsidRDefault="00000000" w:rsidP="00286AB7">
      <w:pPr>
        <w:numPr>
          <w:ilvl w:val="1"/>
          <w:numId w:val="1"/>
        </w:numPr>
        <w:jc w:val="both"/>
      </w:pPr>
      <w:r>
        <w:t>Su rol es facilitar la interacción entre la plataforma y los usuarios finales, garantizando una experiencia de usuario satisfactoria.</w:t>
      </w:r>
    </w:p>
    <w:p w14:paraId="3297462D" w14:textId="77777777" w:rsidR="00072999" w:rsidRDefault="00000000" w:rsidP="00286AB7">
      <w:pPr>
        <w:numPr>
          <w:ilvl w:val="0"/>
          <w:numId w:val="3"/>
        </w:numPr>
        <w:jc w:val="both"/>
      </w:pPr>
      <w:r>
        <w:rPr>
          <w:b/>
        </w:rPr>
        <w:t>Clientes</w:t>
      </w:r>
      <w:r>
        <w:t>:</w:t>
      </w:r>
    </w:p>
    <w:p w14:paraId="706BECEF" w14:textId="77777777" w:rsidR="00072999" w:rsidRDefault="00000000" w:rsidP="00286AB7">
      <w:pPr>
        <w:numPr>
          <w:ilvl w:val="1"/>
          <w:numId w:val="1"/>
        </w:numPr>
        <w:jc w:val="both"/>
      </w:pPr>
      <w:r>
        <w:t>Son los usuarios finales que utilizan la plataforma para consumir contenido audiovisual.</w:t>
      </w:r>
    </w:p>
    <w:p w14:paraId="776D7CB0" w14:textId="77777777" w:rsidR="00072999" w:rsidRDefault="00000000" w:rsidP="00286AB7">
      <w:pPr>
        <w:numPr>
          <w:ilvl w:val="1"/>
          <w:numId w:val="1"/>
        </w:numPr>
        <w:jc w:val="both"/>
      </w:pPr>
      <w:r>
        <w:t>Tienen acceso al catálogo de películas, la selección de planes de suscripción y la visualización de su historial de facturas.</w:t>
      </w:r>
    </w:p>
    <w:p w14:paraId="3E55737C" w14:textId="77777777" w:rsidR="00072999" w:rsidRDefault="00000000" w:rsidP="00286AB7">
      <w:pPr>
        <w:numPr>
          <w:ilvl w:val="1"/>
          <w:numId w:val="1"/>
        </w:numPr>
        <w:jc w:val="both"/>
      </w:pPr>
      <w:r>
        <w:t>Su rol es disfrutar del contenido ofrecido por la plataforma y contribuir al crecimiento de la producción audiovisual local.</w:t>
      </w:r>
    </w:p>
    <w:p w14:paraId="6F3C2626" w14:textId="77777777" w:rsidR="00072999" w:rsidRDefault="00000000" w:rsidP="00286AB7">
      <w:pPr>
        <w:jc w:val="both"/>
      </w:pPr>
      <w:r>
        <w:pict w14:anchorId="737B4AC9">
          <v:rect id="_x0000_i1032" style="width:470.3pt;height:1.5pt" o:hrstd="t" o:hr="t" fillcolor="gray" stroked="f">
            <v:path strokeok="f"/>
          </v:rect>
        </w:pict>
      </w:r>
    </w:p>
    <w:p w14:paraId="5761397C" w14:textId="77777777" w:rsidR="00E43427" w:rsidRDefault="00E43427" w:rsidP="00286AB7">
      <w:pPr>
        <w:pStyle w:val="Ttulo3"/>
        <w:jc w:val="both"/>
      </w:pPr>
    </w:p>
    <w:p w14:paraId="08C033FF" w14:textId="77777777" w:rsidR="00E43427" w:rsidRDefault="00E43427" w:rsidP="00286AB7">
      <w:pPr>
        <w:pStyle w:val="Ttulo3"/>
        <w:jc w:val="both"/>
      </w:pPr>
    </w:p>
    <w:p w14:paraId="5B06AC49" w14:textId="77777777" w:rsidR="00E43427" w:rsidRDefault="00E43427" w:rsidP="00286AB7">
      <w:pPr>
        <w:pStyle w:val="Ttulo3"/>
        <w:jc w:val="both"/>
      </w:pPr>
    </w:p>
    <w:p w14:paraId="36D1081E" w14:textId="77777777" w:rsidR="00E43427" w:rsidRDefault="00E43427" w:rsidP="00286AB7">
      <w:pPr>
        <w:jc w:val="both"/>
      </w:pPr>
    </w:p>
    <w:p w14:paraId="563A5F1A" w14:textId="77777777" w:rsidR="00E43427" w:rsidRDefault="00E43427" w:rsidP="00286AB7">
      <w:pPr>
        <w:jc w:val="both"/>
      </w:pPr>
    </w:p>
    <w:p w14:paraId="1AC94D52" w14:textId="77777777" w:rsidR="00E43427" w:rsidRDefault="00E43427" w:rsidP="00286AB7">
      <w:pPr>
        <w:jc w:val="both"/>
      </w:pPr>
    </w:p>
    <w:p w14:paraId="45459658" w14:textId="77777777" w:rsidR="00E43427" w:rsidRDefault="00E43427" w:rsidP="00286AB7">
      <w:pPr>
        <w:jc w:val="both"/>
      </w:pPr>
    </w:p>
    <w:p w14:paraId="7EC7FCD3" w14:textId="77777777" w:rsidR="00E43427" w:rsidRDefault="00E43427" w:rsidP="00286AB7">
      <w:pPr>
        <w:jc w:val="both"/>
      </w:pPr>
    </w:p>
    <w:p w14:paraId="07536A43" w14:textId="77777777" w:rsidR="00E43427" w:rsidRDefault="00E43427" w:rsidP="00286AB7">
      <w:pPr>
        <w:jc w:val="both"/>
      </w:pPr>
    </w:p>
    <w:p w14:paraId="3E82037F" w14:textId="77777777" w:rsidR="00E43427" w:rsidRPr="00E43427" w:rsidRDefault="00E43427" w:rsidP="00286AB7">
      <w:pPr>
        <w:jc w:val="both"/>
      </w:pPr>
    </w:p>
    <w:p w14:paraId="7190724B" w14:textId="509764E6" w:rsidR="00072999" w:rsidRDefault="00000000" w:rsidP="00286AB7">
      <w:pPr>
        <w:pStyle w:val="Ttulo3"/>
        <w:jc w:val="both"/>
        <w:rPr>
          <w:b w:val="0"/>
        </w:rPr>
      </w:pPr>
      <w:r>
        <w:lastRenderedPageBreak/>
        <w:t>7. 🖥️ Diseño del Aplicativo Web</w:t>
      </w:r>
    </w:p>
    <w:p w14:paraId="4D7D9611" w14:textId="77777777" w:rsidR="00072999" w:rsidRDefault="00000000" w:rsidP="00286AB7">
      <w:pPr>
        <w:pStyle w:val="Ttulo4"/>
        <w:jc w:val="both"/>
        <w:rPr>
          <w:b w:val="0"/>
        </w:rPr>
      </w:pPr>
      <w:r>
        <w:t>7.1 🏗️ Arquitectura del Sistema</w:t>
      </w:r>
    </w:p>
    <w:p w14:paraId="65F2D687" w14:textId="77777777" w:rsidR="00072999" w:rsidRDefault="00000000" w:rsidP="00286AB7">
      <w:pPr>
        <w:jc w:val="both"/>
      </w:pPr>
      <w:r>
        <w:t xml:space="preserve">El sistema </w:t>
      </w:r>
      <w:r>
        <w:rPr>
          <w:b/>
        </w:rPr>
        <w:t>Cine Sucre</w:t>
      </w:r>
      <w:r>
        <w:t xml:space="preserve"> sigue el modelo </w:t>
      </w:r>
      <w:r>
        <w:rPr>
          <w:b/>
        </w:rPr>
        <w:t>MVC (Modelo-Vista-Controlador)</w:t>
      </w:r>
      <w:r>
        <w:t>, que separa la lógica de negocio, la interfaz de usuario y el control de la aplicación. Esta arquitectura permite un desarrollo modular y escalable, facilitando el mantenimiento y la actualización del sistema.</w:t>
      </w:r>
    </w:p>
    <w:p w14:paraId="301CD668" w14:textId="77777777" w:rsidR="00072999" w:rsidRDefault="00000000" w:rsidP="00286AB7">
      <w:pPr>
        <w:pStyle w:val="Ttulo4"/>
        <w:jc w:val="both"/>
        <w:rPr>
          <w:b w:val="0"/>
        </w:rPr>
      </w:pPr>
      <w:r>
        <w:t>Modelo</w:t>
      </w:r>
      <w:r>
        <w:rPr>
          <w:b w:val="0"/>
        </w:rPr>
        <w:t>:</w:t>
      </w:r>
    </w:p>
    <w:p w14:paraId="5D5A13B2" w14:textId="77777777" w:rsidR="00072999" w:rsidRDefault="00000000" w:rsidP="00286AB7">
      <w:pPr>
        <w:numPr>
          <w:ilvl w:val="0"/>
          <w:numId w:val="1"/>
        </w:numPr>
        <w:jc w:val="both"/>
      </w:pPr>
      <w:r>
        <w:t xml:space="preserve">Representa la </w:t>
      </w:r>
      <w:r>
        <w:rPr>
          <w:b/>
        </w:rPr>
        <w:t>lógica de negocio</w:t>
      </w:r>
      <w:r>
        <w:t xml:space="preserve"> y la interacción con la base de datos.</w:t>
      </w:r>
    </w:p>
    <w:p w14:paraId="63B26B2E" w14:textId="77777777" w:rsidR="00072999" w:rsidRDefault="00000000" w:rsidP="00286AB7">
      <w:pPr>
        <w:numPr>
          <w:ilvl w:val="0"/>
          <w:numId w:val="1"/>
        </w:numPr>
        <w:jc w:val="both"/>
      </w:pPr>
      <w:r>
        <w:t xml:space="preserve">Utiliza </w:t>
      </w:r>
      <w:r>
        <w:rPr>
          <w:b/>
        </w:rPr>
        <w:t>Flask-SQLAlchemy</w:t>
      </w:r>
      <w:r>
        <w:t xml:space="preserve"> para gestionar las operaciones de la base de datos, como la creación, lectura, actualización y eliminación de registros.</w:t>
      </w:r>
    </w:p>
    <w:p w14:paraId="4EC6A38B" w14:textId="77777777" w:rsidR="00072999" w:rsidRDefault="00000000" w:rsidP="00286AB7">
      <w:pPr>
        <w:numPr>
          <w:ilvl w:val="0"/>
          <w:numId w:val="1"/>
        </w:numPr>
        <w:jc w:val="both"/>
      </w:pPr>
      <w:r>
        <w:t>Los modelos definidos incluyen:</w:t>
      </w:r>
    </w:p>
    <w:p w14:paraId="357CF18D" w14:textId="77777777" w:rsidR="00072999" w:rsidRDefault="00000000" w:rsidP="00286AB7">
      <w:pPr>
        <w:numPr>
          <w:ilvl w:val="1"/>
          <w:numId w:val="1"/>
        </w:numPr>
        <w:jc w:val="both"/>
      </w:pPr>
      <w:r>
        <w:rPr>
          <w:b/>
        </w:rPr>
        <w:t>Usuario</w:t>
      </w:r>
      <w:r>
        <w:t>: Gestiona la información de los usuarios registrados.</w:t>
      </w:r>
    </w:p>
    <w:p w14:paraId="154B70D6" w14:textId="77777777" w:rsidR="00072999" w:rsidRDefault="00000000" w:rsidP="00286AB7">
      <w:pPr>
        <w:numPr>
          <w:ilvl w:val="1"/>
          <w:numId w:val="1"/>
        </w:numPr>
        <w:jc w:val="both"/>
      </w:pPr>
      <w:r>
        <w:rPr>
          <w:b/>
        </w:rPr>
        <w:t>Categoria</w:t>
      </w:r>
      <w:r>
        <w:t>: Organiza las películas en categorías.</w:t>
      </w:r>
    </w:p>
    <w:p w14:paraId="0A348794" w14:textId="77777777" w:rsidR="00072999" w:rsidRDefault="00000000" w:rsidP="00286AB7">
      <w:pPr>
        <w:numPr>
          <w:ilvl w:val="1"/>
          <w:numId w:val="1"/>
        </w:numPr>
        <w:jc w:val="both"/>
      </w:pPr>
      <w:r>
        <w:rPr>
          <w:b/>
        </w:rPr>
        <w:t>Pelicula</w:t>
      </w:r>
      <w:r>
        <w:t>: Almacena la información de las películas disponibles.</w:t>
      </w:r>
    </w:p>
    <w:p w14:paraId="1C41F755" w14:textId="77777777" w:rsidR="00072999" w:rsidRDefault="00000000" w:rsidP="00286AB7">
      <w:pPr>
        <w:numPr>
          <w:ilvl w:val="1"/>
          <w:numId w:val="1"/>
        </w:numPr>
        <w:jc w:val="both"/>
      </w:pPr>
      <w:r>
        <w:rPr>
          <w:b/>
        </w:rPr>
        <w:t>Empleado</w:t>
      </w:r>
      <w:r>
        <w:t>: Gestiona la información de los empleados.</w:t>
      </w:r>
    </w:p>
    <w:p w14:paraId="29BA450F" w14:textId="77777777" w:rsidR="00072999" w:rsidRDefault="00000000" w:rsidP="00286AB7">
      <w:pPr>
        <w:numPr>
          <w:ilvl w:val="1"/>
          <w:numId w:val="1"/>
        </w:numPr>
        <w:jc w:val="both"/>
      </w:pPr>
      <w:r>
        <w:rPr>
          <w:b/>
        </w:rPr>
        <w:t>Cliente</w:t>
      </w:r>
      <w:r>
        <w:t>: Almacena la información de los clientes.</w:t>
      </w:r>
    </w:p>
    <w:p w14:paraId="69F8075F" w14:textId="77777777" w:rsidR="00072999" w:rsidRDefault="00000000" w:rsidP="00286AB7">
      <w:pPr>
        <w:numPr>
          <w:ilvl w:val="1"/>
          <w:numId w:val="1"/>
        </w:numPr>
        <w:jc w:val="both"/>
      </w:pPr>
      <w:r>
        <w:rPr>
          <w:b/>
        </w:rPr>
        <w:t>Facturacion</w:t>
      </w:r>
      <w:r>
        <w:t>: Registra las transacciones realizadas por los clientes.</w:t>
      </w:r>
    </w:p>
    <w:p w14:paraId="6B3FA6D1" w14:textId="77777777" w:rsidR="00072999" w:rsidRDefault="00000000" w:rsidP="00286AB7">
      <w:pPr>
        <w:numPr>
          <w:ilvl w:val="1"/>
          <w:numId w:val="1"/>
        </w:numPr>
        <w:jc w:val="both"/>
      </w:pPr>
      <w:r>
        <w:rPr>
          <w:b/>
        </w:rPr>
        <w:t>Planes</w:t>
      </w:r>
      <w:r>
        <w:t>: Define los planes de suscripción disponibles.</w:t>
      </w:r>
    </w:p>
    <w:p w14:paraId="03EFA1EE" w14:textId="77777777" w:rsidR="00072999" w:rsidRDefault="00000000" w:rsidP="00286AB7">
      <w:pPr>
        <w:pStyle w:val="Ttulo4"/>
        <w:jc w:val="both"/>
        <w:rPr>
          <w:b w:val="0"/>
        </w:rPr>
      </w:pPr>
      <w:r>
        <w:t>Vista</w:t>
      </w:r>
      <w:r>
        <w:rPr>
          <w:b w:val="0"/>
        </w:rPr>
        <w:t>:</w:t>
      </w:r>
    </w:p>
    <w:p w14:paraId="1B23E0A2" w14:textId="77777777" w:rsidR="00072999" w:rsidRDefault="00000000" w:rsidP="00286AB7">
      <w:pPr>
        <w:numPr>
          <w:ilvl w:val="0"/>
          <w:numId w:val="1"/>
        </w:numPr>
        <w:jc w:val="both"/>
      </w:pPr>
      <w:r>
        <w:t xml:space="preserve">Representa la </w:t>
      </w:r>
      <w:r>
        <w:rPr>
          <w:b/>
        </w:rPr>
        <w:t>interfaz de usuario</w:t>
      </w:r>
      <w:r>
        <w:t>.</w:t>
      </w:r>
    </w:p>
    <w:p w14:paraId="4A6D7108" w14:textId="77777777" w:rsidR="00072999" w:rsidRDefault="00000000" w:rsidP="00286AB7">
      <w:pPr>
        <w:numPr>
          <w:ilvl w:val="0"/>
          <w:numId w:val="1"/>
        </w:numPr>
        <w:jc w:val="both"/>
      </w:pPr>
      <w:r>
        <w:t xml:space="preserve">Desarrollada con </w:t>
      </w:r>
      <w:r>
        <w:rPr>
          <w:b/>
        </w:rPr>
        <w:t>HTML</w:t>
      </w:r>
      <w:r>
        <w:t xml:space="preserve">, </w:t>
      </w:r>
      <w:r>
        <w:rPr>
          <w:b/>
        </w:rPr>
        <w:t>CSS</w:t>
      </w:r>
      <w:r>
        <w:t xml:space="preserve">, </w:t>
      </w:r>
      <w:r>
        <w:rPr>
          <w:b/>
        </w:rPr>
        <w:t>JavaScript</w:t>
      </w:r>
      <w:r>
        <w:t xml:space="preserve"> y </w:t>
      </w:r>
      <w:r>
        <w:rPr>
          <w:b/>
        </w:rPr>
        <w:t>Tailwind CSS 4</w:t>
      </w:r>
      <w:r>
        <w:t>, garantizando un diseño moderno, responsivo y atractivo.</w:t>
      </w:r>
    </w:p>
    <w:p w14:paraId="63961300" w14:textId="77777777" w:rsidR="00072999" w:rsidRDefault="00000000" w:rsidP="00286AB7">
      <w:pPr>
        <w:numPr>
          <w:ilvl w:val="0"/>
          <w:numId w:val="1"/>
        </w:numPr>
        <w:jc w:val="both"/>
      </w:pPr>
      <w:r>
        <w:t>Las vistas incluyen:</w:t>
      </w:r>
    </w:p>
    <w:p w14:paraId="0F63D1B4" w14:textId="77777777" w:rsidR="00072999" w:rsidRDefault="00000000" w:rsidP="00286AB7">
      <w:pPr>
        <w:numPr>
          <w:ilvl w:val="1"/>
          <w:numId w:val="1"/>
        </w:numPr>
        <w:jc w:val="both"/>
      </w:pPr>
      <w:r>
        <w:rPr>
          <w:b/>
        </w:rPr>
        <w:t>Inicio de sesión</w:t>
      </w:r>
      <w:r>
        <w:t>: Permite a los usuarios acceder a la plataforma.</w:t>
      </w:r>
    </w:p>
    <w:p w14:paraId="03708CAF" w14:textId="77777777" w:rsidR="00072999" w:rsidRDefault="00000000" w:rsidP="00286AB7">
      <w:pPr>
        <w:numPr>
          <w:ilvl w:val="1"/>
          <w:numId w:val="1"/>
        </w:numPr>
        <w:jc w:val="both"/>
      </w:pPr>
      <w:r>
        <w:rPr>
          <w:b/>
        </w:rPr>
        <w:t>Panel de administración</w:t>
      </w:r>
      <w:r>
        <w:t>: Ofrece herramientas para gestionar clientes, empleados, películas, planes, categorías y facturas.</w:t>
      </w:r>
    </w:p>
    <w:p w14:paraId="0FD1C216" w14:textId="77777777" w:rsidR="00072999" w:rsidRDefault="00000000" w:rsidP="00286AB7">
      <w:pPr>
        <w:numPr>
          <w:ilvl w:val="1"/>
          <w:numId w:val="1"/>
        </w:numPr>
        <w:jc w:val="both"/>
      </w:pPr>
      <w:r>
        <w:rPr>
          <w:b/>
        </w:rPr>
        <w:t>Catálogo de películas</w:t>
      </w:r>
      <w:r>
        <w:t>: Muestra las películas disponibles, organizadas por categorías.</w:t>
      </w:r>
    </w:p>
    <w:p w14:paraId="7D0F756B" w14:textId="77777777" w:rsidR="00072999" w:rsidRDefault="00000000" w:rsidP="00286AB7">
      <w:pPr>
        <w:numPr>
          <w:ilvl w:val="1"/>
          <w:numId w:val="1"/>
        </w:numPr>
        <w:jc w:val="both"/>
      </w:pPr>
      <w:r>
        <w:rPr>
          <w:b/>
        </w:rPr>
        <w:t>Planes de suscripción</w:t>
      </w:r>
      <w:r>
        <w:t>: Presenta los planes disponibles con sus características y precios.</w:t>
      </w:r>
    </w:p>
    <w:p w14:paraId="55188940" w14:textId="77777777" w:rsidR="00072999" w:rsidRDefault="00000000" w:rsidP="00286AB7">
      <w:pPr>
        <w:pStyle w:val="Ttulo4"/>
        <w:jc w:val="both"/>
        <w:rPr>
          <w:b w:val="0"/>
        </w:rPr>
      </w:pPr>
      <w:r>
        <w:t>Controlador</w:t>
      </w:r>
      <w:r>
        <w:rPr>
          <w:b w:val="0"/>
        </w:rPr>
        <w:t>:</w:t>
      </w:r>
    </w:p>
    <w:p w14:paraId="29562E00" w14:textId="77777777" w:rsidR="00072999" w:rsidRDefault="00000000" w:rsidP="00286AB7">
      <w:pPr>
        <w:numPr>
          <w:ilvl w:val="0"/>
          <w:numId w:val="1"/>
        </w:numPr>
        <w:jc w:val="both"/>
      </w:pPr>
      <w:r>
        <w:t xml:space="preserve">Maneja las </w:t>
      </w:r>
      <w:r>
        <w:rPr>
          <w:b/>
        </w:rPr>
        <w:t>solicitudes del usuario</w:t>
      </w:r>
      <w:r>
        <w:t xml:space="preserve"> y la </w:t>
      </w:r>
      <w:r>
        <w:rPr>
          <w:b/>
        </w:rPr>
        <w:t>lógica de la aplicación</w:t>
      </w:r>
      <w:r>
        <w:t>.</w:t>
      </w:r>
    </w:p>
    <w:p w14:paraId="6A2F6FFE" w14:textId="77777777" w:rsidR="00072999" w:rsidRDefault="00000000" w:rsidP="00286AB7">
      <w:pPr>
        <w:numPr>
          <w:ilvl w:val="0"/>
          <w:numId w:val="1"/>
        </w:numPr>
        <w:jc w:val="both"/>
      </w:pPr>
      <w:r>
        <w:t xml:space="preserve">Desarrollado con </w:t>
      </w:r>
      <w:r>
        <w:rPr>
          <w:b/>
        </w:rPr>
        <w:t>Flask</w:t>
      </w:r>
      <w:r>
        <w:t>, el controlador se encarga de:</w:t>
      </w:r>
    </w:p>
    <w:p w14:paraId="38E853BE" w14:textId="77777777" w:rsidR="00072999" w:rsidRDefault="00000000" w:rsidP="00286AB7">
      <w:pPr>
        <w:numPr>
          <w:ilvl w:val="1"/>
          <w:numId w:val="1"/>
        </w:numPr>
        <w:jc w:val="both"/>
      </w:pPr>
      <w:r>
        <w:lastRenderedPageBreak/>
        <w:t>Procesar las solicitudes HTTP.</w:t>
      </w:r>
    </w:p>
    <w:p w14:paraId="43E16C27" w14:textId="77777777" w:rsidR="00072999" w:rsidRDefault="00000000" w:rsidP="00286AB7">
      <w:pPr>
        <w:numPr>
          <w:ilvl w:val="1"/>
          <w:numId w:val="1"/>
        </w:numPr>
        <w:jc w:val="both"/>
      </w:pPr>
      <w:r>
        <w:t>Gestionar la autenticación y autorización de usuarios.</w:t>
      </w:r>
    </w:p>
    <w:p w14:paraId="39FEDCA0" w14:textId="77777777" w:rsidR="00072999" w:rsidRDefault="00000000" w:rsidP="00286AB7">
      <w:pPr>
        <w:numPr>
          <w:ilvl w:val="1"/>
          <w:numId w:val="1"/>
        </w:numPr>
        <w:jc w:val="both"/>
      </w:pPr>
      <w:r>
        <w:t>Coordinar las interacciones entre el modelo y la vista.</w:t>
      </w:r>
    </w:p>
    <w:p w14:paraId="0162B268" w14:textId="77777777" w:rsidR="00072999" w:rsidRDefault="00000000" w:rsidP="00286AB7">
      <w:pPr>
        <w:numPr>
          <w:ilvl w:val="1"/>
          <w:numId w:val="1"/>
        </w:numPr>
        <w:jc w:val="both"/>
      </w:pPr>
      <w:r>
        <w:t>Garantizar que las respuestas sean enviadas de manera eficiente al usuario.</w:t>
      </w:r>
    </w:p>
    <w:p w14:paraId="4262EFCF" w14:textId="77777777" w:rsidR="00072999" w:rsidRDefault="00000000" w:rsidP="00286AB7">
      <w:pPr>
        <w:jc w:val="both"/>
      </w:pPr>
      <w:r>
        <w:pict w14:anchorId="5BF0F588">
          <v:rect id="_x0000_i1033" style="width:470.3pt;height:1.5pt" o:hrstd="t" o:hr="t" fillcolor="gray" stroked="f">
            <v:path strokeok="f"/>
          </v:rect>
        </w:pict>
      </w:r>
    </w:p>
    <w:p w14:paraId="6896C299" w14:textId="77777777" w:rsidR="00072999" w:rsidRDefault="00000000" w:rsidP="00286AB7">
      <w:pPr>
        <w:pStyle w:val="Ttulo3"/>
        <w:jc w:val="both"/>
        <w:rPr>
          <w:b w:val="0"/>
        </w:rPr>
      </w:pPr>
      <w:r>
        <w:t>7.2 🎨 Diseño de Interfaces</w:t>
      </w:r>
    </w:p>
    <w:p w14:paraId="7AB44A2F" w14:textId="77777777" w:rsidR="00072999" w:rsidRDefault="00000000" w:rsidP="00286AB7">
      <w:pPr>
        <w:jc w:val="both"/>
      </w:pPr>
      <w:r>
        <w:t xml:space="preserve">El diseño de las interfaces de </w:t>
      </w:r>
      <w:r>
        <w:rPr>
          <w:b/>
        </w:rPr>
        <w:t>Cine Sucre</w:t>
      </w:r>
      <w:r>
        <w:t xml:space="preserve"> se centra en la </w:t>
      </w:r>
      <w:r>
        <w:rPr>
          <w:b/>
        </w:rPr>
        <w:t>usabilidad</w:t>
      </w:r>
      <w:r>
        <w:t xml:space="preserve"> y la </w:t>
      </w:r>
      <w:r>
        <w:rPr>
          <w:b/>
        </w:rPr>
        <w:t>experiencia del usuario</w:t>
      </w:r>
      <w:r>
        <w:t xml:space="preserve">. Se crearon prototipos de las pantallas principales, utilizando herramientas como </w:t>
      </w:r>
      <w:r>
        <w:rPr>
          <w:b/>
        </w:rPr>
        <w:t>Figma</w:t>
      </w:r>
      <w:r>
        <w:t xml:space="preserve"> o </w:t>
      </w:r>
      <w:r>
        <w:rPr>
          <w:b/>
        </w:rPr>
        <w:t>Adobe XD</w:t>
      </w:r>
      <w:r>
        <w:t>, para garantizar un diseño intuitivo y atractivo.</w:t>
      </w:r>
    </w:p>
    <w:p w14:paraId="718EEEC6" w14:textId="77777777" w:rsidR="00072999" w:rsidRDefault="00000000" w:rsidP="00286AB7">
      <w:pPr>
        <w:pStyle w:val="Ttulo4"/>
        <w:jc w:val="both"/>
        <w:rPr>
          <w:b w:val="0"/>
        </w:rPr>
      </w:pPr>
      <w:r>
        <w:t>Pantallas Principales</w:t>
      </w:r>
      <w:r>
        <w:rPr>
          <w:b w:val="0"/>
        </w:rPr>
        <w:t>:</w:t>
      </w:r>
    </w:p>
    <w:p w14:paraId="136B0BF5" w14:textId="77777777" w:rsidR="00072999" w:rsidRDefault="00000000" w:rsidP="00286AB7">
      <w:pPr>
        <w:numPr>
          <w:ilvl w:val="0"/>
          <w:numId w:val="4"/>
        </w:numPr>
        <w:jc w:val="both"/>
      </w:pPr>
      <w:r>
        <w:rPr>
          <w:b/>
        </w:rPr>
        <w:t>Inicio de sesión</w:t>
      </w:r>
      <w:r>
        <w:t>:</w:t>
      </w:r>
    </w:p>
    <w:p w14:paraId="0CB66A62" w14:textId="77777777" w:rsidR="00072999" w:rsidRDefault="00000000" w:rsidP="00286AB7">
      <w:pPr>
        <w:numPr>
          <w:ilvl w:val="1"/>
          <w:numId w:val="1"/>
        </w:numPr>
        <w:jc w:val="both"/>
      </w:pPr>
      <w:r>
        <w:t>Diseño minimalista con campos para correo electrónico y contraseña.</w:t>
      </w:r>
    </w:p>
    <w:p w14:paraId="4D1BE3CE" w14:textId="77777777" w:rsidR="00072999" w:rsidRDefault="00000000" w:rsidP="00286AB7">
      <w:pPr>
        <w:numPr>
          <w:ilvl w:val="1"/>
          <w:numId w:val="1"/>
        </w:numPr>
        <w:jc w:val="both"/>
      </w:pPr>
      <w:r>
        <w:t>Opción para recuperar la contraseña en caso de olvido.</w:t>
      </w:r>
    </w:p>
    <w:p w14:paraId="41FF2423" w14:textId="77777777" w:rsidR="00072999" w:rsidRDefault="00000000" w:rsidP="00286AB7">
      <w:pPr>
        <w:numPr>
          <w:ilvl w:val="1"/>
          <w:numId w:val="1"/>
        </w:numPr>
        <w:jc w:val="both"/>
      </w:pPr>
      <w:r>
        <w:t>Botón de registro para nuevos usuarios.</w:t>
      </w:r>
    </w:p>
    <w:p w14:paraId="741A256F" w14:textId="77777777" w:rsidR="00072999" w:rsidRDefault="00000000" w:rsidP="00286AB7">
      <w:pPr>
        <w:numPr>
          <w:ilvl w:val="0"/>
          <w:numId w:val="4"/>
        </w:numPr>
        <w:jc w:val="both"/>
      </w:pPr>
      <w:r>
        <w:rPr>
          <w:b/>
        </w:rPr>
        <w:t>Panel de administración</w:t>
      </w:r>
      <w:r>
        <w:t>:</w:t>
      </w:r>
    </w:p>
    <w:p w14:paraId="2A1B018C" w14:textId="77777777" w:rsidR="00072999" w:rsidRDefault="00000000" w:rsidP="00286AB7">
      <w:pPr>
        <w:numPr>
          <w:ilvl w:val="1"/>
          <w:numId w:val="1"/>
        </w:numPr>
        <w:jc w:val="both"/>
      </w:pPr>
      <w:r>
        <w:t>Interfaz organizada con menús laterales y secciones claramente definidas.</w:t>
      </w:r>
    </w:p>
    <w:p w14:paraId="691712D3" w14:textId="77777777" w:rsidR="00072999" w:rsidRDefault="00000000" w:rsidP="00286AB7">
      <w:pPr>
        <w:numPr>
          <w:ilvl w:val="1"/>
          <w:numId w:val="1"/>
        </w:numPr>
        <w:jc w:val="both"/>
      </w:pPr>
      <w:r>
        <w:t>Acceso rápido a las funcionalidades de gestión (clientes, empleados, películas, planes, categorías y facturas).</w:t>
      </w:r>
    </w:p>
    <w:p w14:paraId="353A26FC" w14:textId="77777777" w:rsidR="00072999" w:rsidRDefault="00000000" w:rsidP="00286AB7">
      <w:pPr>
        <w:numPr>
          <w:ilvl w:val="1"/>
          <w:numId w:val="1"/>
        </w:numPr>
        <w:jc w:val="both"/>
      </w:pPr>
      <w:r>
        <w:t>Visualización de estadísticas y métricas clave, como el número de clientes activos y películas disponibles.</w:t>
      </w:r>
    </w:p>
    <w:p w14:paraId="12F64E77" w14:textId="77777777" w:rsidR="00072999" w:rsidRDefault="00000000" w:rsidP="00286AB7">
      <w:pPr>
        <w:numPr>
          <w:ilvl w:val="0"/>
          <w:numId w:val="4"/>
        </w:numPr>
        <w:jc w:val="both"/>
      </w:pPr>
      <w:r>
        <w:rPr>
          <w:b/>
        </w:rPr>
        <w:t>Gestión de clientes</w:t>
      </w:r>
      <w:r>
        <w:t>:</w:t>
      </w:r>
    </w:p>
    <w:p w14:paraId="0E2CF88F" w14:textId="77777777" w:rsidR="00072999" w:rsidRDefault="00000000" w:rsidP="00286AB7">
      <w:pPr>
        <w:numPr>
          <w:ilvl w:val="1"/>
          <w:numId w:val="1"/>
        </w:numPr>
        <w:jc w:val="both"/>
      </w:pPr>
      <w:r>
        <w:t>Lista paginada de clientes con opciones para filtrar y buscar.</w:t>
      </w:r>
    </w:p>
    <w:p w14:paraId="6E484ACE" w14:textId="77777777" w:rsidR="00072999" w:rsidRDefault="00000000" w:rsidP="00286AB7">
      <w:pPr>
        <w:numPr>
          <w:ilvl w:val="1"/>
          <w:numId w:val="1"/>
        </w:numPr>
        <w:jc w:val="both"/>
      </w:pPr>
      <w:r>
        <w:t>Formularios para agregar, editar y eliminar clientes.</w:t>
      </w:r>
    </w:p>
    <w:p w14:paraId="666ABE44" w14:textId="77777777" w:rsidR="00072999" w:rsidRDefault="00000000" w:rsidP="00286AB7">
      <w:pPr>
        <w:numPr>
          <w:ilvl w:val="0"/>
          <w:numId w:val="4"/>
        </w:numPr>
        <w:jc w:val="both"/>
      </w:pPr>
      <w:r>
        <w:rPr>
          <w:b/>
        </w:rPr>
        <w:t>Gestión de películas</w:t>
      </w:r>
      <w:r>
        <w:t>:</w:t>
      </w:r>
    </w:p>
    <w:p w14:paraId="2812133E" w14:textId="77777777" w:rsidR="00072999" w:rsidRDefault="00000000" w:rsidP="00286AB7">
      <w:pPr>
        <w:numPr>
          <w:ilvl w:val="1"/>
          <w:numId w:val="1"/>
        </w:numPr>
        <w:jc w:val="both"/>
      </w:pPr>
      <w:r>
        <w:t>Catálogo de películas organizado por categorías.</w:t>
      </w:r>
    </w:p>
    <w:p w14:paraId="5878F183" w14:textId="77777777" w:rsidR="00072999" w:rsidRDefault="00000000" w:rsidP="00286AB7">
      <w:pPr>
        <w:numPr>
          <w:ilvl w:val="1"/>
          <w:numId w:val="1"/>
        </w:numPr>
        <w:jc w:val="both"/>
      </w:pPr>
      <w:r>
        <w:t>Formularios para agregar, editar y desactivar películas.</w:t>
      </w:r>
    </w:p>
    <w:p w14:paraId="32D60D13" w14:textId="77777777" w:rsidR="00072999" w:rsidRDefault="00000000" w:rsidP="00286AB7">
      <w:pPr>
        <w:numPr>
          <w:ilvl w:val="1"/>
          <w:numId w:val="1"/>
        </w:numPr>
        <w:jc w:val="both"/>
      </w:pPr>
      <w:r>
        <w:t>Opción para subir imágenes y descripciones detalladas.</w:t>
      </w:r>
    </w:p>
    <w:p w14:paraId="58C06D9D" w14:textId="77777777" w:rsidR="00072999" w:rsidRDefault="00000000" w:rsidP="00286AB7">
      <w:pPr>
        <w:numPr>
          <w:ilvl w:val="0"/>
          <w:numId w:val="4"/>
        </w:numPr>
        <w:jc w:val="both"/>
      </w:pPr>
      <w:r>
        <w:rPr>
          <w:b/>
        </w:rPr>
        <w:t>Gestión de planes</w:t>
      </w:r>
      <w:r>
        <w:t>:</w:t>
      </w:r>
    </w:p>
    <w:p w14:paraId="693A0676" w14:textId="77777777" w:rsidR="00072999" w:rsidRDefault="00000000" w:rsidP="00286AB7">
      <w:pPr>
        <w:numPr>
          <w:ilvl w:val="1"/>
          <w:numId w:val="1"/>
        </w:numPr>
        <w:jc w:val="both"/>
      </w:pPr>
      <w:r>
        <w:t>Lista de planes disponibles con detalles como precio, calidad y número de dispositivos permitidos.</w:t>
      </w:r>
    </w:p>
    <w:p w14:paraId="7216C251" w14:textId="77777777" w:rsidR="00072999" w:rsidRDefault="00000000" w:rsidP="00286AB7">
      <w:pPr>
        <w:numPr>
          <w:ilvl w:val="1"/>
          <w:numId w:val="1"/>
        </w:numPr>
        <w:jc w:val="both"/>
      </w:pPr>
      <w:r>
        <w:t>Formularios para agregar, editar y desactivar planes.</w:t>
      </w:r>
    </w:p>
    <w:p w14:paraId="6E299B61" w14:textId="77777777" w:rsidR="00072999" w:rsidRDefault="00000000" w:rsidP="00286AB7">
      <w:pPr>
        <w:numPr>
          <w:ilvl w:val="0"/>
          <w:numId w:val="4"/>
        </w:numPr>
        <w:jc w:val="both"/>
      </w:pPr>
      <w:r>
        <w:rPr>
          <w:b/>
        </w:rPr>
        <w:t>Gestión de facturas</w:t>
      </w:r>
      <w:r>
        <w:t>:</w:t>
      </w:r>
    </w:p>
    <w:p w14:paraId="4D3ABF1D" w14:textId="77777777" w:rsidR="00072999" w:rsidRDefault="00000000" w:rsidP="00286AB7">
      <w:pPr>
        <w:numPr>
          <w:ilvl w:val="1"/>
          <w:numId w:val="1"/>
        </w:numPr>
        <w:jc w:val="both"/>
      </w:pPr>
      <w:r>
        <w:lastRenderedPageBreak/>
        <w:t>Lista paginada de facturas con opciones para filtrar por cliente, empleado o plan.</w:t>
      </w:r>
    </w:p>
    <w:p w14:paraId="61C2A482" w14:textId="77777777" w:rsidR="00072999" w:rsidRDefault="00000000" w:rsidP="00286AB7">
      <w:pPr>
        <w:numPr>
          <w:ilvl w:val="1"/>
          <w:numId w:val="1"/>
        </w:numPr>
        <w:jc w:val="both"/>
      </w:pPr>
      <w:r>
        <w:t>Formularios para agregar, editar y desactivar facturas.</w:t>
      </w:r>
    </w:p>
    <w:p w14:paraId="032DFB6D" w14:textId="77777777" w:rsidR="00072999" w:rsidRDefault="00000000" w:rsidP="00286AB7">
      <w:pPr>
        <w:jc w:val="both"/>
      </w:pPr>
      <w:r>
        <w:pict w14:anchorId="46084DA1">
          <v:rect id="_x0000_i1034" style="width:470.3pt;height:1.5pt" o:hrstd="t" o:hr="t" fillcolor="gray" stroked="f">
            <v:path strokeok="f"/>
          </v:rect>
        </w:pict>
      </w:r>
    </w:p>
    <w:p w14:paraId="1613432A" w14:textId="77777777" w:rsidR="00072999" w:rsidRDefault="00000000" w:rsidP="00286AB7">
      <w:pPr>
        <w:pStyle w:val="Ttulo3"/>
        <w:jc w:val="both"/>
        <w:rPr>
          <w:b w:val="0"/>
        </w:rPr>
      </w:pPr>
      <w:r>
        <w:t>7.3 🗺 Flujo de Navegación</w:t>
      </w:r>
    </w:p>
    <w:p w14:paraId="7C046F6F" w14:textId="77777777" w:rsidR="00072999" w:rsidRDefault="00000000" w:rsidP="00286AB7">
      <w:pPr>
        <w:jc w:val="both"/>
      </w:pPr>
      <w:r>
        <w:t xml:space="preserve">El flujo de navegación de </w:t>
      </w:r>
      <w:r>
        <w:rPr>
          <w:b/>
        </w:rPr>
        <w:t>Cine Sucre</w:t>
      </w:r>
      <w:r>
        <w:t xml:space="preserve"> está diseñado para ser </w:t>
      </w:r>
      <w:r>
        <w:rPr>
          <w:b/>
        </w:rPr>
        <w:t>intuitivo</w:t>
      </w:r>
      <w:r>
        <w:t xml:space="preserve"> y </w:t>
      </w:r>
      <w:r>
        <w:rPr>
          <w:b/>
        </w:rPr>
        <w:t>eficiente</w:t>
      </w:r>
      <w:r>
        <w:t>, garantizando que los usuarios puedan acceder a las funcionalidades de la plataforma sin dificultad.</w:t>
      </w:r>
    </w:p>
    <w:p w14:paraId="5133E99D" w14:textId="77777777" w:rsidR="00072999" w:rsidRDefault="00000000" w:rsidP="00286AB7">
      <w:pPr>
        <w:pStyle w:val="Ttulo4"/>
        <w:jc w:val="both"/>
        <w:rPr>
          <w:b w:val="0"/>
        </w:rPr>
      </w:pPr>
      <w:r>
        <w:t>Diagrama de Navegación</w:t>
      </w:r>
      <w:r>
        <w:rPr>
          <w:b w:val="0"/>
        </w:rPr>
        <w:t>:</w:t>
      </w:r>
    </w:p>
    <w:p w14:paraId="4F960247" w14:textId="77777777" w:rsidR="00072999" w:rsidRDefault="00000000" w:rsidP="00286AB7">
      <w:pPr>
        <w:numPr>
          <w:ilvl w:val="0"/>
          <w:numId w:val="4"/>
        </w:numPr>
        <w:jc w:val="both"/>
      </w:pPr>
      <w:r>
        <w:rPr>
          <w:b/>
        </w:rPr>
        <w:t>Página de inicio</w:t>
      </w:r>
      <w:r>
        <w:t>:</w:t>
      </w:r>
    </w:p>
    <w:p w14:paraId="48E23A41" w14:textId="77777777" w:rsidR="00072999" w:rsidRDefault="00000000" w:rsidP="00286AB7">
      <w:pPr>
        <w:numPr>
          <w:ilvl w:val="1"/>
          <w:numId w:val="1"/>
        </w:numPr>
        <w:jc w:val="both"/>
      </w:pPr>
      <w:r>
        <w:t>Los usuarios no autenticados son redirigidos al login.</w:t>
      </w:r>
    </w:p>
    <w:p w14:paraId="29E1AF00" w14:textId="77777777" w:rsidR="00072999" w:rsidRDefault="00000000" w:rsidP="00286AB7">
      <w:pPr>
        <w:numPr>
          <w:ilvl w:val="1"/>
          <w:numId w:val="1"/>
        </w:numPr>
        <w:jc w:val="both"/>
      </w:pPr>
      <w:r>
        <w:t>Los usuarios autenticados son redirigidos al panel de administración o al catálogo de películas, según su rol.</w:t>
      </w:r>
    </w:p>
    <w:p w14:paraId="52034F3E" w14:textId="77777777" w:rsidR="00072999" w:rsidRDefault="00000000" w:rsidP="00286AB7">
      <w:pPr>
        <w:numPr>
          <w:ilvl w:val="0"/>
          <w:numId w:val="4"/>
        </w:numPr>
        <w:jc w:val="both"/>
      </w:pPr>
      <w:r>
        <w:rPr>
          <w:b/>
        </w:rPr>
        <w:t>Login</w:t>
      </w:r>
      <w:r>
        <w:t>:</w:t>
      </w:r>
    </w:p>
    <w:p w14:paraId="6403D8DC" w14:textId="77777777" w:rsidR="00072999" w:rsidRDefault="00000000" w:rsidP="00286AB7">
      <w:pPr>
        <w:numPr>
          <w:ilvl w:val="1"/>
          <w:numId w:val="1"/>
        </w:numPr>
        <w:jc w:val="both"/>
      </w:pPr>
      <w:r>
        <w:t>Los usuarios ingresan sus credenciales.</w:t>
      </w:r>
    </w:p>
    <w:p w14:paraId="02A359E0" w14:textId="77777777" w:rsidR="00072999" w:rsidRDefault="00000000" w:rsidP="00286AB7">
      <w:pPr>
        <w:numPr>
          <w:ilvl w:val="1"/>
          <w:numId w:val="1"/>
        </w:numPr>
        <w:jc w:val="both"/>
      </w:pPr>
      <w:r>
        <w:t>Si las credenciales son válidas, son redirigidos a su página principal.</w:t>
      </w:r>
    </w:p>
    <w:p w14:paraId="4FBB93B5" w14:textId="77777777" w:rsidR="00072999" w:rsidRDefault="00000000" w:rsidP="00286AB7">
      <w:pPr>
        <w:numPr>
          <w:ilvl w:val="1"/>
          <w:numId w:val="1"/>
        </w:numPr>
        <w:jc w:val="both"/>
      </w:pPr>
      <w:r>
        <w:t>Si las credenciales son incorrectas, se muestra un mensaje de error.</w:t>
      </w:r>
    </w:p>
    <w:p w14:paraId="6A1E5C79" w14:textId="77777777" w:rsidR="00072999" w:rsidRDefault="00000000" w:rsidP="00286AB7">
      <w:pPr>
        <w:numPr>
          <w:ilvl w:val="0"/>
          <w:numId w:val="4"/>
        </w:numPr>
        <w:jc w:val="both"/>
      </w:pPr>
      <w:r>
        <w:rPr>
          <w:b/>
        </w:rPr>
        <w:t>Panel de administración</w:t>
      </w:r>
      <w:r>
        <w:t>:</w:t>
      </w:r>
    </w:p>
    <w:p w14:paraId="29CE7702" w14:textId="77777777" w:rsidR="00072999" w:rsidRDefault="00000000" w:rsidP="00286AB7">
      <w:pPr>
        <w:numPr>
          <w:ilvl w:val="1"/>
          <w:numId w:val="1"/>
        </w:numPr>
        <w:jc w:val="both"/>
      </w:pPr>
      <w:r>
        <w:t>Los administradores pueden acceder a todas las funcionalidades de gestión.</w:t>
      </w:r>
    </w:p>
    <w:p w14:paraId="70B85487" w14:textId="77777777" w:rsidR="00072999" w:rsidRDefault="00000000" w:rsidP="00286AB7">
      <w:pPr>
        <w:numPr>
          <w:ilvl w:val="1"/>
          <w:numId w:val="1"/>
        </w:numPr>
        <w:jc w:val="both"/>
      </w:pPr>
      <w:r>
        <w:t>Los empleados tienen acceso limitado a la gestión de clientes y facturas.</w:t>
      </w:r>
    </w:p>
    <w:p w14:paraId="6A8F9FD9" w14:textId="77777777" w:rsidR="00072999" w:rsidRDefault="00000000" w:rsidP="00286AB7">
      <w:pPr>
        <w:numPr>
          <w:ilvl w:val="0"/>
          <w:numId w:val="4"/>
        </w:numPr>
        <w:jc w:val="both"/>
      </w:pPr>
      <w:r>
        <w:rPr>
          <w:b/>
        </w:rPr>
        <w:t>Catálogo de películas</w:t>
      </w:r>
      <w:r>
        <w:t>:</w:t>
      </w:r>
    </w:p>
    <w:p w14:paraId="22F43BC0" w14:textId="77777777" w:rsidR="00072999" w:rsidRDefault="00000000" w:rsidP="00286AB7">
      <w:pPr>
        <w:numPr>
          <w:ilvl w:val="1"/>
          <w:numId w:val="1"/>
        </w:numPr>
        <w:jc w:val="both"/>
      </w:pPr>
      <w:r>
        <w:t>Los clientes pueden explorar el catálogo, filtrar por categorías y seleccionar películas para ver detalles.</w:t>
      </w:r>
    </w:p>
    <w:p w14:paraId="0EA4E827" w14:textId="77777777" w:rsidR="00072999" w:rsidRDefault="00000000" w:rsidP="00286AB7">
      <w:pPr>
        <w:numPr>
          <w:ilvl w:val="0"/>
          <w:numId w:val="4"/>
        </w:numPr>
        <w:jc w:val="both"/>
      </w:pPr>
      <w:r>
        <w:rPr>
          <w:b/>
        </w:rPr>
        <w:t>Planes de suscripción</w:t>
      </w:r>
      <w:r>
        <w:t>:</w:t>
      </w:r>
    </w:p>
    <w:p w14:paraId="676AEADF" w14:textId="77777777" w:rsidR="00072999" w:rsidRDefault="00000000" w:rsidP="00286AB7">
      <w:pPr>
        <w:numPr>
          <w:ilvl w:val="1"/>
          <w:numId w:val="1"/>
        </w:numPr>
        <w:jc w:val="both"/>
      </w:pPr>
      <w:r>
        <w:t>Los clientes pueden ver los planes disponibles y seleccionar uno para suscribirse.</w:t>
      </w:r>
    </w:p>
    <w:p w14:paraId="0BC14A87" w14:textId="77777777" w:rsidR="00072999" w:rsidRDefault="00000000" w:rsidP="00286AB7">
      <w:pPr>
        <w:numPr>
          <w:ilvl w:val="0"/>
          <w:numId w:val="4"/>
        </w:numPr>
        <w:jc w:val="both"/>
      </w:pPr>
      <w:r>
        <w:rPr>
          <w:b/>
        </w:rPr>
        <w:t>Gestión de facturas</w:t>
      </w:r>
      <w:r>
        <w:t>:</w:t>
      </w:r>
    </w:p>
    <w:p w14:paraId="1154C489" w14:textId="77777777" w:rsidR="00072999" w:rsidRDefault="00000000" w:rsidP="00286AB7">
      <w:pPr>
        <w:numPr>
          <w:ilvl w:val="1"/>
          <w:numId w:val="1"/>
        </w:numPr>
        <w:jc w:val="both"/>
      </w:pPr>
      <w:r>
        <w:t>Los empleados pueden agregar, editar y desactivar facturas.</w:t>
      </w:r>
    </w:p>
    <w:p w14:paraId="7C0464AD" w14:textId="77777777" w:rsidR="00072999" w:rsidRDefault="00000000" w:rsidP="00286AB7">
      <w:pPr>
        <w:numPr>
          <w:ilvl w:val="1"/>
          <w:numId w:val="1"/>
        </w:numPr>
        <w:jc w:val="both"/>
      </w:pPr>
      <w:r>
        <w:t>Los clientes pueden ver su historial de facturas.</w:t>
      </w:r>
    </w:p>
    <w:p w14:paraId="4F9747CB" w14:textId="77777777" w:rsidR="00072999" w:rsidRDefault="00000000" w:rsidP="00286AB7">
      <w:pPr>
        <w:jc w:val="both"/>
      </w:pPr>
      <w:r>
        <w:pict w14:anchorId="4796F08E">
          <v:rect id="_x0000_i1035" style="width:470.3pt;height:1.5pt" o:hrstd="t" o:hr="t" fillcolor="gray" stroked="f">
            <v:path strokeok="f"/>
          </v:rect>
        </w:pict>
      </w:r>
    </w:p>
    <w:p w14:paraId="52354DE1" w14:textId="77777777" w:rsidR="00E43427" w:rsidRDefault="00E43427" w:rsidP="00286AB7">
      <w:pPr>
        <w:jc w:val="both"/>
      </w:pPr>
    </w:p>
    <w:p w14:paraId="3DB63C65" w14:textId="77777777" w:rsidR="00E43427" w:rsidRDefault="00E43427" w:rsidP="00286AB7">
      <w:pPr>
        <w:jc w:val="both"/>
      </w:pPr>
    </w:p>
    <w:p w14:paraId="79AA15D4" w14:textId="52A3279B" w:rsidR="00072999" w:rsidRDefault="00000000" w:rsidP="00286AB7">
      <w:pPr>
        <w:pStyle w:val="Ttulo3"/>
        <w:jc w:val="both"/>
        <w:rPr>
          <w:b w:val="0"/>
        </w:rPr>
      </w:pPr>
      <w:r>
        <w:lastRenderedPageBreak/>
        <w:t>8. 🛠️ Desarrollo e Implementación</w:t>
      </w:r>
    </w:p>
    <w:p w14:paraId="0D14531D" w14:textId="77777777" w:rsidR="00072999" w:rsidRDefault="00000000" w:rsidP="00286AB7">
      <w:pPr>
        <w:pStyle w:val="Ttulo4"/>
        <w:jc w:val="both"/>
        <w:rPr>
          <w:b w:val="0"/>
        </w:rPr>
      </w:pPr>
      <w:r>
        <w:t>8.1 🛠️ Tecnologías Utilizadas</w:t>
      </w:r>
    </w:p>
    <w:p w14:paraId="5FC544FE" w14:textId="77777777" w:rsidR="00072999" w:rsidRDefault="00000000" w:rsidP="00286AB7">
      <w:pPr>
        <w:numPr>
          <w:ilvl w:val="0"/>
          <w:numId w:val="1"/>
        </w:numPr>
        <w:jc w:val="both"/>
      </w:pPr>
      <w:r>
        <w:rPr>
          <w:b/>
        </w:rPr>
        <w:t>Backend</w:t>
      </w:r>
      <w:r>
        <w:t>: Flask (Python).</w:t>
      </w:r>
    </w:p>
    <w:p w14:paraId="2DF4ACBA" w14:textId="77777777" w:rsidR="00072999" w:rsidRDefault="00000000" w:rsidP="00286AB7">
      <w:pPr>
        <w:numPr>
          <w:ilvl w:val="0"/>
          <w:numId w:val="1"/>
        </w:numPr>
        <w:jc w:val="both"/>
      </w:pPr>
      <w:r>
        <w:rPr>
          <w:b/>
        </w:rPr>
        <w:t>Frontend</w:t>
      </w:r>
      <w:r>
        <w:t>: HTML, CSS, JavaScript, Tailwind CSS 4.</w:t>
      </w:r>
    </w:p>
    <w:p w14:paraId="1E9316FE" w14:textId="77777777" w:rsidR="00072999" w:rsidRDefault="00000000" w:rsidP="00286AB7">
      <w:pPr>
        <w:numPr>
          <w:ilvl w:val="0"/>
          <w:numId w:val="1"/>
        </w:numPr>
        <w:jc w:val="both"/>
      </w:pPr>
      <w:r>
        <w:rPr>
          <w:b/>
        </w:rPr>
        <w:t>Base de Datos</w:t>
      </w:r>
      <w:r>
        <w:t>: MySQL (Flask-SQLAlchemy).</w:t>
      </w:r>
    </w:p>
    <w:p w14:paraId="0BE5C354" w14:textId="77777777" w:rsidR="00072999" w:rsidRDefault="00000000" w:rsidP="00286AB7">
      <w:pPr>
        <w:numPr>
          <w:ilvl w:val="0"/>
          <w:numId w:val="1"/>
        </w:numPr>
        <w:jc w:val="both"/>
      </w:pPr>
      <w:r>
        <w:rPr>
          <w:b/>
        </w:rPr>
        <w:t>Control de Versiones</w:t>
      </w:r>
      <w:r>
        <w:t>: Git/GitHub.</w:t>
      </w:r>
    </w:p>
    <w:p w14:paraId="088311B6" w14:textId="77777777" w:rsidR="00072999" w:rsidRDefault="00000000" w:rsidP="00286AB7">
      <w:pPr>
        <w:pStyle w:val="Ttulo4"/>
        <w:jc w:val="both"/>
        <w:rPr>
          <w:b w:val="0"/>
        </w:rPr>
      </w:pPr>
      <w:r>
        <w:t>8.2 🗂️ Estructura del Proyecto</w:t>
      </w:r>
    </w:p>
    <w:p w14:paraId="274B1C54" w14:textId="77777777" w:rsidR="00072999" w:rsidRDefault="00000000" w:rsidP="00286AB7">
      <w:pPr>
        <w:jc w:val="both"/>
      </w:pPr>
      <w:r>
        <w:t>El proyecto está organizado de la siguiente manera:</w:t>
      </w:r>
    </w:p>
    <w:p w14:paraId="078A989D" w14:textId="58C9D953" w:rsidR="00072999" w:rsidRDefault="00000000" w:rsidP="00286AB7">
      <w:pPr>
        <w:pStyle w:val="FencedCode"/>
        <w:jc w:val="both"/>
      </w:pPr>
      <w:r>
        <w:t>/CineSucre</w:t>
      </w:r>
      <w:r>
        <w:br/>
        <w:t>│── __pycache__/</w:t>
      </w:r>
      <w:r>
        <w:br/>
        <w:t>│── .venv/</w:t>
      </w:r>
      <w:r>
        <w:br/>
        <w:t>│── node_modules/</w:t>
      </w:r>
      <w:r>
        <w:br/>
        <w:t>│── static/</w:t>
      </w:r>
      <w:r>
        <w:br/>
        <w:t>│   ├── img/</w:t>
      </w:r>
      <w:r>
        <w:br/>
        <w:t>│   ├── js/</w:t>
      </w:r>
      <w:r>
        <w:br/>
        <w:t>│   ├── input.css</w:t>
      </w:r>
      <w:r>
        <w:br/>
        <w:t>│   ├── output.css</w:t>
      </w:r>
      <w:r>
        <w:br/>
        <w:t>│── templates/</w:t>
      </w:r>
      <w:r>
        <w:br/>
        <w:t>│── .gitignore</w:t>
      </w:r>
      <w:r>
        <w:br/>
        <w:t>│── app.py</w:t>
      </w:r>
      <w:r>
        <w:br/>
        <w:t>│── bd.py</w:t>
      </w:r>
      <w:r>
        <w:br/>
        <w:t>│── cinesucre.sql</w:t>
      </w:r>
      <w:r>
        <w:br/>
        <w:t>│── config.py</w:t>
      </w:r>
      <w:r>
        <w:br/>
        <w:t>│── package-lock.json</w:t>
      </w:r>
      <w:r>
        <w:br/>
        <w:t>│── package.json</w:t>
      </w:r>
      <w:r>
        <w:br/>
        <w:t>│── README.md</w:t>
      </w:r>
      <w:r>
        <w:br/>
        <w:t>│── requirements.txt</w:t>
      </w:r>
      <w:r w:rsidR="00E43427">
        <w:tab/>
      </w:r>
      <w:r w:rsidR="00E43427">
        <w:tab/>
      </w:r>
      <w:r w:rsidR="00E43427">
        <w:tab/>
      </w:r>
      <w:r w:rsidR="00E43427">
        <w:tab/>
      </w:r>
      <w:r w:rsidR="00E43427">
        <w:tab/>
      </w:r>
      <w:r w:rsidR="00E43427">
        <w:tab/>
      </w:r>
      <w:r w:rsidR="00E43427">
        <w:tab/>
      </w:r>
      <w:r w:rsidR="00E43427">
        <w:tab/>
        <w:t xml:space="preserve">      </w:t>
      </w:r>
      <w:r w:rsidR="00E43427">
        <w:t xml:space="preserve">│── </w:t>
      </w:r>
      <w:r w:rsidR="00E43427">
        <w:t>LICENSE</w:t>
      </w:r>
    </w:p>
    <w:p w14:paraId="6B0D6732" w14:textId="77777777" w:rsidR="00072999" w:rsidRDefault="00000000" w:rsidP="00286AB7">
      <w:pPr>
        <w:pStyle w:val="Ttulo4"/>
        <w:jc w:val="both"/>
        <w:rPr>
          <w:b w:val="0"/>
        </w:rPr>
      </w:pPr>
      <w:r>
        <w:t>8.3 🔒 Seguridad y Autenticación</w:t>
      </w:r>
    </w:p>
    <w:p w14:paraId="7C3CD0C9" w14:textId="77777777" w:rsidR="00072999" w:rsidRDefault="00000000" w:rsidP="00286AB7">
      <w:pPr>
        <w:numPr>
          <w:ilvl w:val="0"/>
          <w:numId w:val="1"/>
        </w:numPr>
        <w:jc w:val="both"/>
      </w:pPr>
      <w:r>
        <w:rPr>
          <w:b/>
        </w:rPr>
        <w:t>Autenticación</w:t>
      </w:r>
      <w:r>
        <w:t xml:space="preserve">: Implementada con </w:t>
      </w:r>
      <w:r>
        <w:rPr>
          <w:b/>
        </w:rPr>
        <w:t>Flask-Login</w:t>
      </w:r>
      <w:r>
        <w:t>.</w:t>
      </w:r>
    </w:p>
    <w:p w14:paraId="4422B750" w14:textId="77777777" w:rsidR="00072999" w:rsidRDefault="00000000" w:rsidP="00286AB7">
      <w:pPr>
        <w:numPr>
          <w:ilvl w:val="0"/>
          <w:numId w:val="1"/>
        </w:numPr>
        <w:jc w:val="both"/>
      </w:pPr>
      <w:r>
        <w:rPr>
          <w:b/>
        </w:rPr>
        <w:t>Protección</w:t>
      </w:r>
      <w:r>
        <w:t>: Contra inyecciones SQL y ataques CSRF.</w:t>
      </w:r>
    </w:p>
    <w:p w14:paraId="02DF617E" w14:textId="77777777" w:rsidR="00072999" w:rsidRDefault="00000000" w:rsidP="00286AB7">
      <w:pPr>
        <w:pStyle w:val="Ttulo4"/>
        <w:jc w:val="both"/>
        <w:rPr>
          <w:b w:val="0"/>
        </w:rPr>
      </w:pPr>
      <w:r>
        <w:t>8.4 ⚙️ Implementación de Funcionalidades</w:t>
      </w:r>
    </w:p>
    <w:p w14:paraId="4EABC1B1" w14:textId="77777777" w:rsidR="00072999" w:rsidRDefault="00000000" w:rsidP="00286AB7">
      <w:pPr>
        <w:numPr>
          <w:ilvl w:val="0"/>
          <w:numId w:val="1"/>
        </w:numPr>
        <w:jc w:val="both"/>
      </w:pPr>
      <w:r>
        <w:rPr>
          <w:b/>
        </w:rPr>
        <w:t>CRUD</w:t>
      </w:r>
      <w:r>
        <w:t>: Para clientes, empleados, películas, planes, categorías y facturas.</w:t>
      </w:r>
    </w:p>
    <w:p w14:paraId="2E326F82" w14:textId="77777777" w:rsidR="00072999" w:rsidRDefault="00000000" w:rsidP="00286AB7">
      <w:pPr>
        <w:numPr>
          <w:ilvl w:val="0"/>
          <w:numId w:val="1"/>
        </w:numPr>
        <w:jc w:val="both"/>
      </w:pPr>
      <w:r>
        <w:rPr>
          <w:b/>
        </w:rPr>
        <w:t>Autenticación</w:t>
      </w:r>
      <w:r>
        <w:t>: Login, registro y recuperación de contraseña.</w:t>
      </w:r>
    </w:p>
    <w:p w14:paraId="5FEC8E4A" w14:textId="77777777" w:rsidR="00072999" w:rsidRDefault="00000000" w:rsidP="00286AB7">
      <w:pPr>
        <w:numPr>
          <w:ilvl w:val="0"/>
          <w:numId w:val="1"/>
        </w:numPr>
        <w:jc w:val="both"/>
      </w:pPr>
      <w:r>
        <w:rPr>
          <w:b/>
        </w:rPr>
        <w:t>Paginación</w:t>
      </w:r>
      <w:r>
        <w:t>: Implementada en todas las tablas de datos.</w:t>
      </w:r>
    </w:p>
    <w:p w14:paraId="111B9257" w14:textId="77777777" w:rsidR="00072999" w:rsidRDefault="00000000" w:rsidP="00286AB7">
      <w:pPr>
        <w:jc w:val="both"/>
      </w:pPr>
      <w:r>
        <w:pict w14:anchorId="049753FA">
          <v:rect id="_x0000_i1036" style="width:470.3pt;height:1.5pt" o:hrstd="t" o:hr="t" fillcolor="gray" stroked="f">
            <v:path strokeok="f"/>
          </v:rect>
        </w:pict>
      </w:r>
    </w:p>
    <w:p w14:paraId="69C9C4D5" w14:textId="77777777" w:rsidR="00072999" w:rsidRDefault="00000000" w:rsidP="00286AB7">
      <w:pPr>
        <w:pStyle w:val="Ttulo3"/>
        <w:jc w:val="both"/>
        <w:rPr>
          <w:b w:val="0"/>
        </w:rPr>
      </w:pPr>
      <w:r>
        <w:lastRenderedPageBreak/>
        <w:t>9. 🧪 Pruebas y Validación</w:t>
      </w:r>
    </w:p>
    <w:p w14:paraId="7C91062D" w14:textId="77777777" w:rsidR="00072999" w:rsidRDefault="00000000" w:rsidP="00286AB7">
      <w:pPr>
        <w:pStyle w:val="Ttulo4"/>
        <w:jc w:val="both"/>
        <w:rPr>
          <w:b w:val="0"/>
        </w:rPr>
      </w:pPr>
      <w:r>
        <w:t>9.1 🧪 Pruebas de Funcionalidad</w:t>
      </w:r>
    </w:p>
    <w:p w14:paraId="62A6F4A4" w14:textId="77777777" w:rsidR="00072999" w:rsidRDefault="00000000" w:rsidP="00286AB7">
      <w:pPr>
        <w:numPr>
          <w:ilvl w:val="0"/>
          <w:numId w:val="1"/>
        </w:numPr>
        <w:jc w:val="both"/>
      </w:pPr>
      <w:r>
        <w:rPr>
          <w:b/>
        </w:rPr>
        <w:t>Login</w:t>
      </w:r>
      <w:r>
        <w:t>: Verificación de acceso solo para usuarios registrados.</w:t>
      </w:r>
    </w:p>
    <w:p w14:paraId="3A042101" w14:textId="77777777" w:rsidR="00072999" w:rsidRDefault="00000000" w:rsidP="00286AB7">
      <w:pPr>
        <w:numPr>
          <w:ilvl w:val="0"/>
          <w:numId w:val="1"/>
        </w:numPr>
        <w:jc w:val="both"/>
      </w:pPr>
      <w:r>
        <w:rPr>
          <w:b/>
        </w:rPr>
        <w:t>CRUDs</w:t>
      </w:r>
      <w:r>
        <w:t>: Pruebas de creación, lectura, actualización y eliminación de datos.</w:t>
      </w:r>
    </w:p>
    <w:p w14:paraId="4B72ECA5" w14:textId="77777777" w:rsidR="00072999" w:rsidRDefault="00000000" w:rsidP="00286AB7">
      <w:pPr>
        <w:numPr>
          <w:ilvl w:val="0"/>
          <w:numId w:val="1"/>
        </w:numPr>
        <w:jc w:val="both"/>
      </w:pPr>
      <w:r>
        <w:rPr>
          <w:b/>
        </w:rPr>
        <w:t>Paginación</w:t>
      </w:r>
      <w:r>
        <w:t>: Verificación del correcto funcionamiento en las tablas.</w:t>
      </w:r>
    </w:p>
    <w:p w14:paraId="12ED4226" w14:textId="77777777" w:rsidR="00072999" w:rsidRDefault="00000000" w:rsidP="00286AB7">
      <w:pPr>
        <w:pStyle w:val="Ttulo4"/>
        <w:jc w:val="both"/>
        <w:rPr>
          <w:b w:val="0"/>
        </w:rPr>
      </w:pPr>
      <w:r>
        <w:t>9.2 🖥️ Pruebas de Interfaz</w:t>
      </w:r>
    </w:p>
    <w:p w14:paraId="330F54DE" w14:textId="77777777" w:rsidR="00072999" w:rsidRDefault="00000000" w:rsidP="00286AB7">
      <w:pPr>
        <w:numPr>
          <w:ilvl w:val="0"/>
          <w:numId w:val="1"/>
        </w:numPr>
        <w:jc w:val="both"/>
      </w:pPr>
      <w:r>
        <w:rPr>
          <w:b/>
        </w:rPr>
        <w:t>Usabilidad</w:t>
      </w:r>
      <w:r>
        <w:t>: Evaluación de la interfaz en distintos dispositivos (responsividad).</w:t>
      </w:r>
    </w:p>
    <w:p w14:paraId="6E3790CD" w14:textId="77777777" w:rsidR="00072999" w:rsidRDefault="00000000" w:rsidP="00286AB7">
      <w:pPr>
        <w:numPr>
          <w:ilvl w:val="0"/>
          <w:numId w:val="1"/>
        </w:numPr>
        <w:jc w:val="both"/>
      </w:pPr>
      <w:r>
        <w:rPr>
          <w:b/>
        </w:rPr>
        <w:t>Experiencia de usuario</w:t>
      </w:r>
      <w:r>
        <w:t>: Revisión de la navegación y accesibilidad.</w:t>
      </w:r>
    </w:p>
    <w:p w14:paraId="64BB059A" w14:textId="77777777" w:rsidR="00072999" w:rsidRDefault="00000000" w:rsidP="00286AB7">
      <w:pPr>
        <w:pStyle w:val="Ttulo4"/>
        <w:jc w:val="both"/>
        <w:rPr>
          <w:b w:val="0"/>
        </w:rPr>
      </w:pPr>
      <w:r>
        <w:t>9.3 🔒 Pruebas de Seguridad</w:t>
      </w:r>
    </w:p>
    <w:p w14:paraId="75D2CBF8" w14:textId="77777777" w:rsidR="00072999" w:rsidRDefault="00000000" w:rsidP="00286AB7">
      <w:pPr>
        <w:numPr>
          <w:ilvl w:val="0"/>
          <w:numId w:val="1"/>
        </w:numPr>
        <w:jc w:val="both"/>
      </w:pPr>
      <w:r>
        <w:rPr>
          <w:b/>
        </w:rPr>
        <w:t>Inyecciones SQL</w:t>
      </w:r>
      <w:r>
        <w:t>: Verificación de la protección contra ataques.</w:t>
      </w:r>
    </w:p>
    <w:p w14:paraId="32E7DFEE" w14:textId="77777777" w:rsidR="00072999" w:rsidRDefault="00000000" w:rsidP="00286AB7">
      <w:pPr>
        <w:numPr>
          <w:ilvl w:val="0"/>
          <w:numId w:val="1"/>
        </w:numPr>
        <w:jc w:val="both"/>
      </w:pPr>
      <w:r>
        <w:rPr>
          <w:b/>
        </w:rPr>
        <w:t>Accesos no autorizados</w:t>
      </w:r>
      <w:r>
        <w:t>: Pruebas de rutas protegidas.</w:t>
      </w:r>
    </w:p>
    <w:p w14:paraId="04868A9A" w14:textId="77777777" w:rsidR="00072999" w:rsidRDefault="00000000" w:rsidP="00286AB7">
      <w:pPr>
        <w:jc w:val="both"/>
      </w:pPr>
      <w:r>
        <w:pict w14:anchorId="3C7D4FDF">
          <v:rect id="_x0000_i1037" style="width:470.3pt;height:1.5pt" o:hrstd="t" o:hr="t" fillcolor="gray" stroked="f">
            <v:path strokeok="f"/>
          </v:rect>
        </w:pict>
      </w:r>
    </w:p>
    <w:p w14:paraId="5CECC866" w14:textId="77777777" w:rsidR="00E43427" w:rsidRDefault="00E43427" w:rsidP="00286AB7">
      <w:pPr>
        <w:jc w:val="both"/>
      </w:pPr>
    </w:p>
    <w:p w14:paraId="1F522160" w14:textId="77777777" w:rsidR="00E43427" w:rsidRDefault="00E43427" w:rsidP="00286AB7">
      <w:pPr>
        <w:jc w:val="both"/>
      </w:pPr>
    </w:p>
    <w:p w14:paraId="528FA68D" w14:textId="77777777" w:rsidR="00E43427" w:rsidRDefault="00E43427" w:rsidP="00286AB7">
      <w:pPr>
        <w:jc w:val="both"/>
      </w:pPr>
    </w:p>
    <w:p w14:paraId="3B8801EB" w14:textId="77777777" w:rsidR="00E43427" w:rsidRDefault="00E43427" w:rsidP="00286AB7">
      <w:pPr>
        <w:jc w:val="both"/>
      </w:pPr>
    </w:p>
    <w:p w14:paraId="00B70067" w14:textId="77777777" w:rsidR="00E43427" w:rsidRDefault="00E43427" w:rsidP="00286AB7">
      <w:pPr>
        <w:jc w:val="both"/>
      </w:pPr>
    </w:p>
    <w:p w14:paraId="49371E7D" w14:textId="77777777" w:rsidR="00E43427" w:rsidRDefault="00E43427" w:rsidP="00286AB7">
      <w:pPr>
        <w:jc w:val="both"/>
      </w:pPr>
    </w:p>
    <w:p w14:paraId="365A998A" w14:textId="77777777" w:rsidR="00E43427" w:rsidRDefault="00E43427" w:rsidP="00286AB7">
      <w:pPr>
        <w:jc w:val="both"/>
      </w:pPr>
    </w:p>
    <w:p w14:paraId="2816C768" w14:textId="77777777" w:rsidR="00E43427" w:rsidRDefault="00E43427" w:rsidP="00286AB7">
      <w:pPr>
        <w:jc w:val="both"/>
      </w:pPr>
    </w:p>
    <w:p w14:paraId="6D509F01" w14:textId="77777777" w:rsidR="00E43427" w:rsidRDefault="00E43427" w:rsidP="00286AB7">
      <w:pPr>
        <w:jc w:val="both"/>
      </w:pPr>
    </w:p>
    <w:p w14:paraId="5C6E3ABC" w14:textId="77777777" w:rsidR="00E43427" w:rsidRDefault="00E43427" w:rsidP="00286AB7">
      <w:pPr>
        <w:jc w:val="both"/>
      </w:pPr>
    </w:p>
    <w:p w14:paraId="48ADEEB9" w14:textId="77777777" w:rsidR="00E43427" w:rsidRDefault="00E43427" w:rsidP="00286AB7">
      <w:pPr>
        <w:jc w:val="both"/>
      </w:pPr>
    </w:p>
    <w:p w14:paraId="0B56B25A" w14:textId="77777777" w:rsidR="00E43427" w:rsidRDefault="00E43427" w:rsidP="00286AB7">
      <w:pPr>
        <w:jc w:val="both"/>
      </w:pPr>
    </w:p>
    <w:p w14:paraId="0DF332FF" w14:textId="77777777" w:rsidR="00E43427" w:rsidRDefault="00E43427" w:rsidP="00286AB7">
      <w:pPr>
        <w:jc w:val="both"/>
      </w:pPr>
    </w:p>
    <w:p w14:paraId="57F4DC0B" w14:textId="77777777" w:rsidR="00E43427" w:rsidRDefault="00E43427" w:rsidP="00286AB7">
      <w:pPr>
        <w:jc w:val="both"/>
      </w:pPr>
    </w:p>
    <w:p w14:paraId="12BDC279" w14:textId="77777777" w:rsidR="00E43427" w:rsidRDefault="00E43427" w:rsidP="00286AB7">
      <w:pPr>
        <w:jc w:val="both"/>
      </w:pPr>
    </w:p>
    <w:p w14:paraId="387FE0F4" w14:textId="77777777" w:rsidR="00072999" w:rsidRDefault="00000000" w:rsidP="00286AB7">
      <w:pPr>
        <w:pStyle w:val="Ttulo3"/>
        <w:jc w:val="both"/>
        <w:rPr>
          <w:b w:val="0"/>
        </w:rPr>
      </w:pPr>
      <w:r>
        <w:lastRenderedPageBreak/>
        <w:t>10. 🚀 Despliegue del Aplicativo</w:t>
      </w:r>
    </w:p>
    <w:p w14:paraId="1CE5D486" w14:textId="77777777" w:rsidR="00072999" w:rsidRDefault="00000000" w:rsidP="00286AB7">
      <w:pPr>
        <w:pStyle w:val="Ttulo4"/>
        <w:jc w:val="both"/>
        <w:rPr>
          <w:b w:val="0"/>
        </w:rPr>
      </w:pPr>
      <w:r>
        <w:t>10.1 ⚙️ Configuración del Servidor</w:t>
      </w:r>
    </w:p>
    <w:p w14:paraId="3816D107" w14:textId="77777777" w:rsidR="00072999" w:rsidRDefault="00000000" w:rsidP="00286AB7">
      <w:pPr>
        <w:numPr>
          <w:ilvl w:val="0"/>
          <w:numId w:val="1"/>
        </w:numPr>
        <w:jc w:val="both"/>
      </w:pPr>
      <w:r>
        <w:rPr>
          <w:b/>
        </w:rPr>
        <w:t>Plataformas</w:t>
      </w:r>
      <w:r>
        <w:t xml:space="preserve">: Heroku, AWS o </w:t>
      </w:r>
      <w:proofErr w:type="gramStart"/>
      <w:r>
        <w:t>un VPS</w:t>
      </w:r>
      <w:proofErr w:type="gramEnd"/>
      <w:r>
        <w:t>.</w:t>
      </w:r>
    </w:p>
    <w:p w14:paraId="5E5DC3CC" w14:textId="77777777" w:rsidR="00072999" w:rsidRDefault="00000000" w:rsidP="00286AB7">
      <w:pPr>
        <w:numPr>
          <w:ilvl w:val="0"/>
          <w:numId w:val="1"/>
        </w:numPr>
        <w:jc w:val="both"/>
      </w:pPr>
      <w:r>
        <w:rPr>
          <w:b/>
        </w:rPr>
        <w:t>Pasos</w:t>
      </w:r>
      <w:r>
        <w:t>: Configuración del servidor, instalación de dependencias y despliegue.</w:t>
      </w:r>
    </w:p>
    <w:p w14:paraId="4E2D432C" w14:textId="77777777" w:rsidR="00072999" w:rsidRDefault="00000000" w:rsidP="00286AB7">
      <w:pPr>
        <w:pStyle w:val="Ttulo4"/>
        <w:jc w:val="both"/>
        <w:rPr>
          <w:b w:val="0"/>
        </w:rPr>
      </w:pPr>
      <w:r>
        <w:t>10.2 🛠️ Instalación y Ejecución</w:t>
      </w:r>
    </w:p>
    <w:p w14:paraId="19CAB6C7" w14:textId="77777777" w:rsidR="00C039A6" w:rsidRPr="00C039A6" w:rsidRDefault="00C039A6" w:rsidP="00286AB7">
      <w:pPr>
        <w:numPr>
          <w:ilvl w:val="0"/>
          <w:numId w:val="6"/>
        </w:numPr>
        <w:jc w:val="both"/>
      </w:pPr>
      <w:r w:rsidRPr="00C039A6">
        <w:rPr>
          <w:b/>
        </w:rPr>
        <w:t>Clonar el repositorio</w:t>
      </w:r>
      <w:r w:rsidRPr="00C039A6">
        <w:t>:</w:t>
      </w:r>
    </w:p>
    <w:p w14:paraId="10D2B934" w14:textId="551C7EED" w:rsidR="00C039A6" w:rsidRPr="00C039A6" w:rsidRDefault="00C039A6" w:rsidP="00286AB7">
      <w:pPr>
        <w:shd w:val="solid" w:color="E2E2E2" w:fill="auto"/>
        <w:ind w:left="360"/>
        <w:jc w:val="both"/>
        <w:rPr>
          <w:rFonts w:ascii="Consolas" w:eastAsia="Consolas" w:hAnsi="Consolas" w:cs="Consolas"/>
          <w:sz w:val="20"/>
          <w:szCs w:val="20"/>
        </w:rPr>
      </w:pPr>
      <w:r w:rsidRPr="00C039A6">
        <w:rPr>
          <w:rFonts w:ascii="Consolas" w:eastAsia="Consolas" w:hAnsi="Consolas" w:cs="Consolas"/>
          <w:sz w:val="20"/>
          <w:szCs w:val="20"/>
        </w:rPr>
        <w:t>git clone https://github.com/</w:t>
      </w:r>
      <w:r>
        <w:rPr>
          <w:rFonts w:ascii="Consolas" w:eastAsia="Consolas" w:hAnsi="Consolas" w:cs="Consolas"/>
          <w:sz w:val="20"/>
          <w:szCs w:val="20"/>
        </w:rPr>
        <w:t>EverDCA</w:t>
      </w:r>
      <w:r w:rsidRPr="00C039A6">
        <w:rPr>
          <w:rFonts w:ascii="Consolas" w:eastAsia="Consolas" w:hAnsi="Consolas" w:cs="Consolas"/>
          <w:sz w:val="20"/>
          <w:szCs w:val="20"/>
        </w:rPr>
        <w:t>/</w:t>
      </w:r>
      <w:r>
        <w:rPr>
          <w:rFonts w:ascii="Consolas" w:eastAsia="Consolas" w:hAnsi="Consolas" w:cs="Consolas"/>
          <w:sz w:val="20"/>
          <w:szCs w:val="20"/>
        </w:rPr>
        <w:t>ProyectoEmpresa</w:t>
      </w:r>
      <w:r w:rsidRPr="00C039A6">
        <w:rPr>
          <w:rFonts w:ascii="Consolas" w:eastAsia="Consolas" w:hAnsi="Consolas" w:cs="Consolas"/>
          <w:sz w:val="20"/>
          <w:szCs w:val="20"/>
        </w:rPr>
        <w:t>.git</w:t>
      </w:r>
      <w:r w:rsidRPr="00C039A6">
        <w:rPr>
          <w:rFonts w:ascii="Consolas" w:eastAsia="Consolas" w:hAnsi="Consolas" w:cs="Consolas"/>
          <w:sz w:val="20"/>
          <w:szCs w:val="20"/>
        </w:rPr>
        <w:br/>
        <w:t>cd cinesucre</w:t>
      </w:r>
    </w:p>
    <w:p w14:paraId="7F17A93F" w14:textId="77777777" w:rsidR="00C039A6" w:rsidRPr="00C039A6" w:rsidRDefault="00C039A6" w:rsidP="00286AB7">
      <w:pPr>
        <w:numPr>
          <w:ilvl w:val="0"/>
          <w:numId w:val="6"/>
        </w:numPr>
        <w:jc w:val="both"/>
      </w:pPr>
      <w:r w:rsidRPr="00C039A6">
        <w:rPr>
          <w:b/>
        </w:rPr>
        <w:t>Crear y activar un entorno virtual</w:t>
      </w:r>
      <w:r w:rsidRPr="00C039A6">
        <w:t>:</w:t>
      </w:r>
    </w:p>
    <w:p w14:paraId="49C4E047" w14:textId="77777777" w:rsidR="00C039A6" w:rsidRPr="00C039A6" w:rsidRDefault="00C039A6" w:rsidP="00286AB7">
      <w:pPr>
        <w:shd w:val="solid" w:color="E2E2E2" w:fill="auto"/>
        <w:ind w:left="360"/>
        <w:jc w:val="both"/>
        <w:rPr>
          <w:rFonts w:ascii="Consolas" w:eastAsia="Consolas" w:hAnsi="Consolas" w:cs="Consolas"/>
          <w:sz w:val="20"/>
          <w:szCs w:val="20"/>
        </w:rPr>
      </w:pPr>
      <w:r w:rsidRPr="00C039A6">
        <w:rPr>
          <w:rFonts w:ascii="Consolas" w:eastAsia="Consolas" w:hAnsi="Consolas" w:cs="Consolas"/>
          <w:sz w:val="20"/>
          <w:szCs w:val="20"/>
        </w:rPr>
        <w:t>python -m venv venv</w:t>
      </w:r>
      <w:r w:rsidRPr="00C039A6">
        <w:rPr>
          <w:rFonts w:ascii="Consolas" w:eastAsia="Consolas" w:hAnsi="Consolas" w:cs="Consolas"/>
          <w:sz w:val="20"/>
          <w:szCs w:val="20"/>
        </w:rPr>
        <w:br/>
        <w:t>source venv/bin/activate  # En Windows: venv\Scripts\activate</w:t>
      </w:r>
    </w:p>
    <w:p w14:paraId="20DCF084" w14:textId="77777777" w:rsidR="00C039A6" w:rsidRPr="00C039A6" w:rsidRDefault="00C039A6" w:rsidP="00286AB7">
      <w:pPr>
        <w:numPr>
          <w:ilvl w:val="0"/>
          <w:numId w:val="6"/>
        </w:numPr>
        <w:jc w:val="both"/>
      </w:pPr>
      <w:r w:rsidRPr="00C039A6">
        <w:rPr>
          <w:b/>
        </w:rPr>
        <w:t>Instalar dependencias</w:t>
      </w:r>
      <w:r w:rsidRPr="00C039A6">
        <w:t>:</w:t>
      </w:r>
    </w:p>
    <w:p w14:paraId="5703C0EF" w14:textId="77777777" w:rsidR="00C039A6" w:rsidRPr="00C039A6" w:rsidRDefault="00C039A6" w:rsidP="00286AB7">
      <w:pPr>
        <w:shd w:val="solid" w:color="E2E2E2" w:fill="auto"/>
        <w:ind w:left="360"/>
        <w:jc w:val="both"/>
        <w:rPr>
          <w:rFonts w:ascii="Consolas" w:eastAsia="Consolas" w:hAnsi="Consolas" w:cs="Consolas"/>
          <w:sz w:val="20"/>
          <w:szCs w:val="20"/>
        </w:rPr>
      </w:pPr>
      <w:r w:rsidRPr="00C039A6">
        <w:rPr>
          <w:rFonts w:ascii="Consolas" w:eastAsia="Consolas" w:hAnsi="Consolas" w:cs="Consolas"/>
          <w:sz w:val="20"/>
          <w:szCs w:val="20"/>
        </w:rPr>
        <w:t>pip install -r requirements.txt</w:t>
      </w:r>
    </w:p>
    <w:p w14:paraId="460D6784" w14:textId="77777777" w:rsidR="00C039A6" w:rsidRPr="00C039A6" w:rsidRDefault="00C039A6" w:rsidP="00286AB7">
      <w:pPr>
        <w:numPr>
          <w:ilvl w:val="0"/>
          <w:numId w:val="6"/>
        </w:numPr>
        <w:jc w:val="both"/>
      </w:pPr>
      <w:r w:rsidRPr="00C039A6">
        <w:rPr>
          <w:b/>
        </w:rPr>
        <w:t>Configurar la base de datos</w:t>
      </w:r>
      <w:r w:rsidRPr="00C039A6">
        <w:t>:</w:t>
      </w:r>
    </w:p>
    <w:p w14:paraId="0B4912DD" w14:textId="77777777" w:rsidR="00C039A6" w:rsidRPr="00C039A6" w:rsidRDefault="00C039A6" w:rsidP="00286AB7">
      <w:pPr>
        <w:numPr>
          <w:ilvl w:val="1"/>
          <w:numId w:val="8"/>
        </w:numPr>
        <w:jc w:val="both"/>
      </w:pPr>
      <w:r w:rsidRPr="00C039A6">
        <w:t xml:space="preserve">Crear una base de datos en MySQL con el nombre </w:t>
      </w:r>
      <w:r w:rsidRPr="00C039A6">
        <w:rPr>
          <w:rFonts w:ascii="Consolas" w:eastAsia="Consolas" w:hAnsi="Consolas" w:cs="Consolas"/>
          <w:color w:val="C7254E"/>
          <w:sz w:val="20"/>
          <w:szCs w:val="20"/>
        </w:rPr>
        <w:t>cinesucre_db</w:t>
      </w:r>
      <w:r w:rsidRPr="00C039A6">
        <w:t>.</w:t>
      </w:r>
    </w:p>
    <w:p w14:paraId="0D656EF2" w14:textId="77777777" w:rsidR="00C039A6" w:rsidRPr="00C039A6" w:rsidRDefault="00C039A6" w:rsidP="00286AB7">
      <w:pPr>
        <w:numPr>
          <w:ilvl w:val="1"/>
          <w:numId w:val="8"/>
        </w:numPr>
        <w:jc w:val="both"/>
      </w:pPr>
      <w:r w:rsidRPr="00C039A6">
        <w:t xml:space="preserve">Importar el archivo </w:t>
      </w:r>
      <w:r w:rsidRPr="00C039A6">
        <w:rPr>
          <w:rFonts w:ascii="Consolas" w:eastAsia="Consolas" w:hAnsi="Consolas" w:cs="Consolas"/>
          <w:color w:val="C7254E"/>
          <w:sz w:val="20"/>
          <w:szCs w:val="20"/>
        </w:rPr>
        <w:t>cinesucre.sql</w:t>
      </w:r>
      <w:r w:rsidRPr="00C039A6">
        <w:t xml:space="preserve"> incluido en el proyecto para crear las tablas y datos iniciales.</w:t>
      </w:r>
    </w:p>
    <w:p w14:paraId="075DF868" w14:textId="77777777" w:rsidR="00C039A6" w:rsidRPr="00C039A6" w:rsidRDefault="00C039A6" w:rsidP="00286AB7">
      <w:pPr>
        <w:numPr>
          <w:ilvl w:val="0"/>
          <w:numId w:val="6"/>
        </w:numPr>
        <w:jc w:val="both"/>
      </w:pPr>
      <w:r w:rsidRPr="00C039A6">
        <w:rPr>
          <w:b/>
        </w:rPr>
        <w:t>Ejecutar la aplicación</w:t>
      </w:r>
      <w:r w:rsidRPr="00C039A6">
        <w:t>:</w:t>
      </w:r>
    </w:p>
    <w:p w14:paraId="3B0F73FD" w14:textId="77777777" w:rsidR="00C039A6" w:rsidRPr="00C039A6" w:rsidRDefault="00C039A6" w:rsidP="00286AB7">
      <w:pPr>
        <w:shd w:val="solid" w:color="E2E2E2" w:fill="auto"/>
        <w:ind w:left="360"/>
        <w:jc w:val="both"/>
        <w:rPr>
          <w:rFonts w:ascii="Consolas" w:eastAsia="Consolas" w:hAnsi="Consolas" w:cs="Consolas"/>
          <w:sz w:val="20"/>
          <w:szCs w:val="20"/>
        </w:rPr>
      </w:pPr>
      <w:r w:rsidRPr="00C039A6">
        <w:rPr>
          <w:rFonts w:ascii="Consolas" w:eastAsia="Consolas" w:hAnsi="Consolas" w:cs="Consolas"/>
          <w:sz w:val="20"/>
          <w:szCs w:val="20"/>
        </w:rPr>
        <w:t xml:space="preserve">flask </w:t>
      </w:r>
      <w:proofErr w:type="gramStart"/>
      <w:r w:rsidRPr="00C039A6">
        <w:rPr>
          <w:rFonts w:ascii="Consolas" w:eastAsia="Consolas" w:hAnsi="Consolas" w:cs="Consolas"/>
          <w:sz w:val="20"/>
          <w:szCs w:val="20"/>
        </w:rPr>
        <w:t>run</w:t>
      </w:r>
      <w:proofErr w:type="gramEnd"/>
    </w:p>
    <w:p w14:paraId="5AE19251" w14:textId="77777777" w:rsidR="00C039A6" w:rsidRPr="00C039A6" w:rsidRDefault="00C039A6" w:rsidP="00286AB7">
      <w:pPr>
        <w:numPr>
          <w:ilvl w:val="0"/>
          <w:numId w:val="6"/>
        </w:numPr>
        <w:jc w:val="both"/>
      </w:pPr>
      <w:r w:rsidRPr="00C039A6">
        <w:rPr>
          <w:b/>
        </w:rPr>
        <w:t>Acceder a la aplicación</w:t>
      </w:r>
      <w:r w:rsidRPr="00C039A6">
        <w:t>:</w:t>
      </w:r>
    </w:p>
    <w:p w14:paraId="1AB70C5D" w14:textId="77777777" w:rsidR="00C039A6" w:rsidRPr="00C039A6" w:rsidRDefault="00C039A6" w:rsidP="00286AB7">
      <w:pPr>
        <w:numPr>
          <w:ilvl w:val="1"/>
          <w:numId w:val="8"/>
        </w:numPr>
        <w:jc w:val="both"/>
      </w:pPr>
      <w:r w:rsidRPr="00C039A6">
        <w:t xml:space="preserve">Abra su navegador y vaya a </w:t>
      </w:r>
      <w:r w:rsidRPr="00C039A6">
        <w:rPr>
          <w:rFonts w:ascii="Consolas" w:eastAsia="Consolas" w:hAnsi="Consolas" w:cs="Consolas"/>
          <w:color w:val="C7254E"/>
          <w:sz w:val="20"/>
          <w:szCs w:val="20"/>
        </w:rPr>
        <w:t>http://127.0.0.1:5000</w:t>
      </w:r>
      <w:r w:rsidRPr="00C039A6">
        <w:t>.</w:t>
      </w:r>
    </w:p>
    <w:p w14:paraId="558B52F4" w14:textId="77777777" w:rsidR="00072999" w:rsidRDefault="00000000" w:rsidP="00286AB7">
      <w:pPr>
        <w:jc w:val="both"/>
      </w:pPr>
      <w:r>
        <w:pict w14:anchorId="2E6E04BD">
          <v:rect id="_x0000_i1049" style="width:470.3pt;height:1.5pt" o:hrstd="t" o:hr="t" fillcolor="gray" stroked="f">
            <v:path strokeok="f"/>
          </v:rect>
        </w:pict>
      </w:r>
    </w:p>
    <w:p w14:paraId="7E49ADC8" w14:textId="77777777" w:rsidR="00B07107" w:rsidRDefault="00B07107" w:rsidP="00286AB7">
      <w:pPr>
        <w:pStyle w:val="Ttulo3"/>
        <w:jc w:val="both"/>
      </w:pPr>
    </w:p>
    <w:p w14:paraId="7BE0A302" w14:textId="77777777" w:rsidR="00B07107" w:rsidRDefault="00B07107" w:rsidP="00286AB7">
      <w:pPr>
        <w:pStyle w:val="Ttulo3"/>
        <w:jc w:val="both"/>
      </w:pPr>
    </w:p>
    <w:p w14:paraId="201E1D8E" w14:textId="77777777" w:rsidR="00B07107" w:rsidRDefault="00B07107" w:rsidP="00286AB7">
      <w:pPr>
        <w:pStyle w:val="Ttulo3"/>
        <w:jc w:val="both"/>
      </w:pPr>
    </w:p>
    <w:p w14:paraId="1C1DF8CB" w14:textId="77777777" w:rsidR="00B07107" w:rsidRDefault="00B07107" w:rsidP="00286AB7">
      <w:pPr>
        <w:pStyle w:val="Ttulo3"/>
        <w:jc w:val="both"/>
      </w:pPr>
    </w:p>
    <w:p w14:paraId="1B471F66" w14:textId="77777777" w:rsidR="00B07107" w:rsidRDefault="00B07107" w:rsidP="00286AB7">
      <w:pPr>
        <w:pStyle w:val="Ttulo3"/>
        <w:jc w:val="both"/>
      </w:pPr>
    </w:p>
    <w:p w14:paraId="69DC2C1C" w14:textId="77777777" w:rsidR="00B07107" w:rsidRPr="00B07107" w:rsidRDefault="00B07107" w:rsidP="00286AB7">
      <w:pPr>
        <w:jc w:val="both"/>
      </w:pPr>
    </w:p>
    <w:p w14:paraId="5CFA4231" w14:textId="49B44F1C" w:rsidR="00072999" w:rsidRDefault="00000000" w:rsidP="00286AB7">
      <w:pPr>
        <w:pStyle w:val="Ttulo3"/>
        <w:jc w:val="both"/>
        <w:rPr>
          <w:b w:val="0"/>
        </w:rPr>
      </w:pPr>
      <w:r>
        <w:lastRenderedPageBreak/>
        <w:t>11. 📝 Conclusiones y Recomendaciones</w:t>
      </w:r>
    </w:p>
    <w:p w14:paraId="07CA2CB1" w14:textId="77777777" w:rsidR="00072999" w:rsidRDefault="00000000" w:rsidP="00286AB7">
      <w:pPr>
        <w:pStyle w:val="Ttulo4"/>
        <w:jc w:val="both"/>
        <w:rPr>
          <w:b w:val="0"/>
        </w:rPr>
      </w:pPr>
      <w:r>
        <w:t>11.1 📊 Resultados Obtenidos</w:t>
      </w:r>
    </w:p>
    <w:p w14:paraId="72214270" w14:textId="77777777" w:rsidR="00072999" w:rsidRDefault="00000000" w:rsidP="00286AB7">
      <w:pPr>
        <w:jc w:val="both"/>
      </w:pPr>
      <w:r>
        <w:t xml:space="preserve">El proyecto </w:t>
      </w:r>
      <w:r>
        <w:rPr>
          <w:b/>
        </w:rPr>
        <w:t>Cine Sucre</w:t>
      </w:r>
      <w:r>
        <w:t xml:space="preserve"> ha cumplido con los objetivos planteados, ofreciendo una </w:t>
      </w:r>
      <w:r>
        <w:rPr>
          <w:b/>
        </w:rPr>
        <w:t>plataforma de streaming y gestión de contenidos audiovisuales</w:t>
      </w:r>
      <w:r>
        <w:t xml:space="preserve"> que satisface las necesidades del departamento de Sucre y otras regiones de Colombia con acceso limitado a servicios de entretenimiento digital. Los principales resultados obtenidos son:</w:t>
      </w:r>
    </w:p>
    <w:p w14:paraId="00FEAF1D" w14:textId="77777777" w:rsidR="00072999" w:rsidRDefault="00000000" w:rsidP="00286AB7">
      <w:pPr>
        <w:numPr>
          <w:ilvl w:val="0"/>
          <w:numId w:val="5"/>
        </w:numPr>
        <w:jc w:val="both"/>
      </w:pPr>
      <w:r>
        <w:rPr>
          <w:b/>
        </w:rPr>
        <w:t>Interfaz moderna y responsiva</w:t>
      </w:r>
      <w:r>
        <w:t>:</w:t>
      </w:r>
    </w:p>
    <w:p w14:paraId="459098B8" w14:textId="77777777" w:rsidR="00072999" w:rsidRDefault="00000000" w:rsidP="00286AB7">
      <w:pPr>
        <w:numPr>
          <w:ilvl w:val="1"/>
          <w:numId w:val="1"/>
        </w:numPr>
        <w:jc w:val="both"/>
      </w:pPr>
      <w:r>
        <w:t xml:space="preserve">La plataforma cuenta con una interfaz diseñada con </w:t>
      </w:r>
      <w:r>
        <w:rPr>
          <w:b/>
        </w:rPr>
        <w:t>Tailwind CSS 4</w:t>
      </w:r>
      <w:r>
        <w:t xml:space="preserve">, que garantiza una experiencia de usuario atractiva y funcional en dispositivos móviles y de escritorio. Esto es especialmente importante en regiones como Sucre, donde muchos usuarios acceden </w:t>
      </w:r>
      <w:proofErr w:type="spellStart"/>
      <w:proofErr w:type="gramStart"/>
      <w:r>
        <w:t>a</w:t>
      </w:r>
      <w:proofErr w:type="spellEnd"/>
      <w:proofErr w:type="gramEnd"/>
      <w:r>
        <w:t xml:space="preserve"> internet principalmente a través de dispositivos móviles.</w:t>
      </w:r>
    </w:p>
    <w:p w14:paraId="573F92A0" w14:textId="77777777" w:rsidR="00072999" w:rsidRDefault="00000000" w:rsidP="00286AB7">
      <w:pPr>
        <w:numPr>
          <w:ilvl w:val="0"/>
          <w:numId w:val="5"/>
        </w:numPr>
        <w:jc w:val="both"/>
      </w:pPr>
      <w:r>
        <w:rPr>
          <w:b/>
        </w:rPr>
        <w:t>Funcionalidades robustas</w:t>
      </w:r>
      <w:r>
        <w:t>:</w:t>
      </w:r>
    </w:p>
    <w:p w14:paraId="3CE8E9E1" w14:textId="77777777" w:rsidR="00072999" w:rsidRDefault="00000000" w:rsidP="00286AB7">
      <w:pPr>
        <w:numPr>
          <w:ilvl w:val="1"/>
          <w:numId w:val="1"/>
        </w:numPr>
        <w:jc w:val="both"/>
      </w:pPr>
      <w:r>
        <w:t xml:space="preserve">Se implementaron </w:t>
      </w:r>
      <w:r>
        <w:rPr>
          <w:b/>
        </w:rPr>
        <w:t>funcionalidades CRUD</w:t>
      </w:r>
      <w:r>
        <w:t xml:space="preserve"> para la gestión de clientes, empleados, películas, planes, categorías y facturas, permitiendo una administración eficiente de los recursos.</w:t>
      </w:r>
    </w:p>
    <w:p w14:paraId="4E6129D7" w14:textId="77777777" w:rsidR="00072999" w:rsidRDefault="00000000" w:rsidP="00286AB7">
      <w:pPr>
        <w:numPr>
          <w:ilvl w:val="1"/>
          <w:numId w:val="1"/>
        </w:numPr>
        <w:jc w:val="both"/>
      </w:pPr>
      <w:r>
        <w:t xml:space="preserve">El sistema de </w:t>
      </w:r>
      <w:r>
        <w:rPr>
          <w:b/>
        </w:rPr>
        <w:t>autenticación seguro</w:t>
      </w:r>
      <w:r>
        <w:t xml:space="preserve"> garantiza la protección de los datos de los usuarios y el acceso controlado a las funcionalidades del sistema.</w:t>
      </w:r>
    </w:p>
    <w:p w14:paraId="008EF36D" w14:textId="77777777" w:rsidR="00072999" w:rsidRDefault="00000000" w:rsidP="00286AB7">
      <w:pPr>
        <w:numPr>
          <w:ilvl w:val="0"/>
          <w:numId w:val="5"/>
        </w:numPr>
        <w:jc w:val="both"/>
      </w:pPr>
      <w:r>
        <w:rPr>
          <w:b/>
        </w:rPr>
        <w:t>Paginación y optimización</w:t>
      </w:r>
      <w:r>
        <w:t>:</w:t>
      </w:r>
    </w:p>
    <w:p w14:paraId="071D59AB" w14:textId="77777777" w:rsidR="00072999" w:rsidRDefault="00000000" w:rsidP="00286AB7">
      <w:pPr>
        <w:numPr>
          <w:ilvl w:val="1"/>
          <w:numId w:val="1"/>
        </w:numPr>
        <w:jc w:val="both"/>
      </w:pPr>
      <w:r>
        <w:t xml:space="preserve">Todas las listas están </w:t>
      </w:r>
      <w:r>
        <w:rPr>
          <w:b/>
        </w:rPr>
        <w:t>paginadas</w:t>
      </w:r>
      <w:r>
        <w:t xml:space="preserve"> para mejorar la usabilidad y el rendimiento del sistema, especialmente en dispositivos con recursos limitados.</w:t>
      </w:r>
    </w:p>
    <w:p w14:paraId="0C05AA06" w14:textId="77777777" w:rsidR="00072999" w:rsidRDefault="00000000" w:rsidP="00286AB7">
      <w:pPr>
        <w:numPr>
          <w:ilvl w:val="1"/>
          <w:numId w:val="1"/>
        </w:numPr>
        <w:jc w:val="both"/>
      </w:pPr>
      <w:r>
        <w:t xml:space="preserve">La plataforma está optimizada para funcionar incluso en zonas con </w:t>
      </w:r>
      <w:r>
        <w:rPr>
          <w:b/>
        </w:rPr>
        <w:t>baja conectividad</w:t>
      </w:r>
      <w:r>
        <w:t>, garantizando el acceso a servicios de streaming en condiciones de red limitadas.</w:t>
      </w:r>
    </w:p>
    <w:p w14:paraId="5058704C" w14:textId="77777777" w:rsidR="00072999" w:rsidRDefault="00000000" w:rsidP="00286AB7">
      <w:pPr>
        <w:numPr>
          <w:ilvl w:val="0"/>
          <w:numId w:val="5"/>
        </w:numPr>
        <w:jc w:val="both"/>
      </w:pPr>
      <w:r>
        <w:rPr>
          <w:b/>
        </w:rPr>
        <w:t>Inclusión digital</w:t>
      </w:r>
      <w:r>
        <w:t>:</w:t>
      </w:r>
    </w:p>
    <w:p w14:paraId="6BD8FA12" w14:textId="77777777" w:rsidR="00072999" w:rsidRDefault="00000000" w:rsidP="00286AB7">
      <w:pPr>
        <w:numPr>
          <w:ilvl w:val="1"/>
          <w:numId w:val="1"/>
        </w:numPr>
        <w:jc w:val="both"/>
      </w:pPr>
      <w:r>
        <w:rPr>
          <w:b/>
        </w:rPr>
        <w:t>Cine Sucre</w:t>
      </w:r>
      <w:r>
        <w:t xml:space="preserve"> promueve la </w:t>
      </w:r>
      <w:r>
        <w:rPr>
          <w:b/>
        </w:rPr>
        <w:t>inclusión digital</w:t>
      </w:r>
      <w:r>
        <w:t xml:space="preserve"> en el departamento de Sucre, ofreciendo planes económicos adaptados a los ingresos de la población y eliminando las barreras económicas que limitan el acceso a servicios de streaming.</w:t>
      </w:r>
    </w:p>
    <w:p w14:paraId="7DFE809E" w14:textId="77777777" w:rsidR="00072999" w:rsidRDefault="00000000" w:rsidP="00286AB7">
      <w:pPr>
        <w:jc w:val="both"/>
      </w:pPr>
      <w:r>
        <w:pict w14:anchorId="4DB8A19F">
          <v:rect id="_x0000_i1039" style="width:470.3pt;height:1.5pt" o:hrstd="t" o:hr="t" fillcolor="gray" stroked="f">
            <v:path strokeok="f"/>
          </v:rect>
        </w:pict>
      </w:r>
    </w:p>
    <w:p w14:paraId="279925CF" w14:textId="77777777" w:rsidR="00072999" w:rsidRDefault="00000000" w:rsidP="00286AB7">
      <w:pPr>
        <w:pStyle w:val="Ttulo4"/>
        <w:jc w:val="both"/>
        <w:rPr>
          <w:b w:val="0"/>
        </w:rPr>
      </w:pPr>
      <w:r>
        <w:t>11.2 ⚠️ Limitaciones</w:t>
      </w:r>
    </w:p>
    <w:p w14:paraId="394C4C25" w14:textId="77777777" w:rsidR="00072999" w:rsidRDefault="00000000" w:rsidP="00286AB7">
      <w:pPr>
        <w:jc w:val="both"/>
      </w:pPr>
      <w:r>
        <w:t xml:space="preserve">Aunque el proyecto ha alcanzado sus objetivos principales, existen algunas </w:t>
      </w:r>
      <w:r>
        <w:rPr>
          <w:b/>
        </w:rPr>
        <w:t>limitaciones</w:t>
      </w:r>
      <w:r>
        <w:t xml:space="preserve"> que deben ser consideradas:</w:t>
      </w:r>
    </w:p>
    <w:p w14:paraId="3F11E808" w14:textId="77777777" w:rsidR="00072999" w:rsidRDefault="00000000" w:rsidP="00286AB7">
      <w:pPr>
        <w:numPr>
          <w:ilvl w:val="0"/>
          <w:numId w:val="5"/>
        </w:numPr>
        <w:jc w:val="both"/>
      </w:pPr>
      <w:r>
        <w:rPr>
          <w:b/>
        </w:rPr>
        <w:t>Integración con pasarelas de pago</w:t>
      </w:r>
      <w:r>
        <w:t>:</w:t>
      </w:r>
    </w:p>
    <w:p w14:paraId="2CFF446A" w14:textId="77777777" w:rsidR="00072999" w:rsidRDefault="00000000" w:rsidP="00286AB7">
      <w:pPr>
        <w:numPr>
          <w:ilvl w:val="1"/>
          <w:numId w:val="1"/>
        </w:numPr>
        <w:jc w:val="both"/>
      </w:pPr>
      <w:r>
        <w:t xml:space="preserve">En esta fase inicial, no se implementó la integración con pasarelas de pago como </w:t>
      </w:r>
      <w:r>
        <w:rPr>
          <w:b/>
        </w:rPr>
        <w:t>PayPal</w:t>
      </w:r>
      <w:r>
        <w:t xml:space="preserve">, </w:t>
      </w:r>
      <w:r>
        <w:rPr>
          <w:b/>
        </w:rPr>
        <w:t>Stripe</w:t>
      </w:r>
      <w:r>
        <w:t xml:space="preserve"> o </w:t>
      </w:r>
      <w:r>
        <w:rPr>
          <w:b/>
        </w:rPr>
        <w:t>MercadoPago</w:t>
      </w:r>
      <w:r>
        <w:t>. Esto se debe a que el enfoque principal fue garantizar el funcionamiento básico de la plataforma y la gestión de contenidos.</w:t>
      </w:r>
    </w:p>
    <w:p w14:paraId="57F05140" w14:textId="77777777" w:rsidR="00072999" w:rsidRDefault="00000000" w:rsidP="00286AB7">
      <w:pPr>
        <w:numPr>
          <w:ilvl w:val="1"/>
          <w:numId w:val="1"/>
        </w:numPr>
        <w:jc w:val="both"/>
      </w:pPr>
      <w:r>
        <w:rPr>
          <w:b/>
        </w:rPr>
        <w:lastRenderedPageBreak/>
        <w:t>Impacto</w:t>
      </w:r>
      <w:r>
        <w:t>: La falta de integración con pasarelas de pago limita la capacidad de los usuarios para realizar pagos en línea de manera segura y eficiente.</w:t>
      </w:r>
    </w:p>
    <w:p w14:paraId="3969EDAD" w14:textId="77777777" w:rsidR="00072999" w:rsidRDefault="00000000" w:rsidP="00286AB7">
      <w:pPr>
        <w:numPr>
          <w:ilvl w:val="0"/>
          <w:numId w:val="5"/>
        </w:numPr>
        <w:jc w:val="both"/>
      </w:pPr>
      <w:r>
        <w:rPr>
          <w:b/>
        </w:rPr>
        <w:t>Aplicaciones móviles nativas</w:t>
      </w:r>
      <w:r>
        <w:t>:</w:t>
      </w:r>
    </w:p>
    <w:p w14:paraId="2FCFCF21" w14:textId="77777777" w:rsidR="00072999" w:rsidRDefault="00000000" w:rsidP="00286AB7">
      <w:pPr>
        <w:numPr>
          <w:ilvl w:val="1"/>
          <w:numId w:val="1"/>
        </w:numPr>
        <w:jc w:val="both"/>
      </w:pPr>
      <w:r>
        <w:rPr>
          <w:b/>
        </w:rPr>
        <w:t>Cine Sucre</w:t>
      </w:r>
      <w:r>
        <w:t xml:space="preserve"> no incluye el desarrollo de aplicaciones móviles nativas para </w:t>
      </w:r>
      <w:r>
        <w:rPr>
          <w:b/>
        </w:rPr>
        <w:t>iOS</w:t>
      </w:r>
      <w:r>
        <w:t xml:space="preserve"> o </w:t>
      </w:r>
      <w:r>
        <w:rPr>
          <w:b/>
        </w:rPr>
        <w:t>Android</w:t>
      </w:r>
      <w:r>
        <w:t>. En su lugar, la plataforma está diseñada para ser accesible a través de navegadores web.</w:t>
      </w:r>
    </w:p>
    <w:p w14:paraId="5249F131" w14:textId="77777777" w:rsidR="00072999" w:rsidRDefault="00000000" w:rsidP="00286AB7">
      <w:pPr>
        <w:numPr>
          <w:ilvl w:val="1"/>
          <w:numId w:val="1"/>
        </w:numPr>
        <w:jc w:val="both"/>
      </w:pPr>
      <w:r>
        <w:rPr>
          <w:b/>
        </w:rPr>
        <w:t>Impacto</w:t>
      </w:r>
      <w:r>
        <w:t>: Aunque la plataforma es responsiva, la falta de aplicaciones móviles nativas puede limitar la adopción por parte de usuarios que prefieren aplicaciones dedicadas.</w:t>
      </w:r>
    </w:p>
    <w:p w14:paraId="79B6B439" w14:textId="77777777" w:rsidR="00072999" w:rsidRDefault="00000000" w:rsidP="00286AB7">
      <w:pPr>
        <w:numPr>
          <w:ilvl w:val="0"/>
          <w:numId w:val="5"/>
        </w:numPr>
        <w:jc w:val="both"/>
      </w:pPr>
      <w:r>
        <w:rPr>
          <w:b/>
        </w:rPr>
        <w:t>Notificaciones en tiempo real</w:t>
      </w:r>
      <w:r>
        <w:t>:</w:t>
      </w:r>
    </w:p>
    <w:p w14:paraId="712CDD39" w14:textId="77777777" w:rsidR="00072999" w:rsidRDefault="00000000" w:rsidP="00286AB7">
      <w:pPr>
        <w:numPr>
          <w:ilvl w:val="1"/>
          <w:numId w:val="1"/>
        </w:numPr>
        <w:jc w:val="both"/>
      </w:pPr>
      <w:r>
        <w:t xml:space="preserve">No se implementó un sistema de </w:t>
      </w:r>
      <w:r>
        <w:rPr>
          <w:b/>
        </w:rPr>
        <w:t>notificaciones en tiempo real</w:t>
      </w:r>
      <w:r>
        <w:t xml:space="preserve"> para informar a los usuarios sobre nuevas películas, actualizaciones de planes o promociones especiales.</w:t>
      </w:r>
    </w:p>
    <w:p w14:paraId="612FD0E9" w14:textId="77777777" w:rsidR="00072999" w:rsidRDefault="00000000" w:rsidP="00286AB7">
      <w:pPr>
        <w:numPr>
          <w:ilvl w:val="1"/>
          <w:numId w:val="1"/>
        </w:numPr>
        <w:jc w:val="both"/>
      </w:pPr>
      <w:r>
        <w:rPr>
          <w:b/>
        </w:rPr>
        <w:t>Impacto</w:t>
      </w:r>
      <w:r>
        <w:t>: La falta de notificaciones en tiempo real puede reducir la interacción de los usuarios con la plataforma y limitar la retención de clientes.</w:t>
      </w:r>
    </w:p>
    <w:p w14:paraId="026E6892" w14:textId="77777777" w:rsidR="00072999" w:rsidRDefault="00000000" w:rsidP="00286AB7">
      <w:pPr>
        <w:jc w:val="both"/>
      </w:pPr>
      <w:r>
        <w:pict w14:anchorId="3F1D3E3B">
          <v:rect id="_x0000_i1040" style="width:470.3pt;height:1.5pt" o:hrstd="t" o:hr="t" fillcolor="gray" stroked="f">
            <v:path strokeok="f"/>
          </v:rect>
        </w:pict>
      </w:r>
    </w:p>
    <w:p w14:paraId="60AE480F" w14:textId="77777777" w:rsidR="00072999" w:rsidRDefault="00000000" w:rsidP="00286AB7">
      <w:pPr>
        <w:pStyle w:val="Ttulo4"/>
        <w:jc w:val="both"/>
        <w:rPr>
          <w:b w:val="0"/>
        </w:rPr>
      </w:pPr>
      <w:r>
        <w:t>11.3 🚀 Mejoras Futuras</w:t>
      </w:r>
    </w:p>
    <w:p w14:paraId="190F48F0" w14:textId="77777777" w:rsidR="00072999" w:rsidRDefault="00000000" w:rsidP="00286AB7">
      <w:pPr>
        <w:jc w:val="both"/>
      </w:pPr>
      <w:r>
        <w:t xml:space="preserve">Para superar las limitaciones actuales y mejorar la plataforma, se proponen las siguientes </w:t>
      </w:r>
      <w:r>
        <w:rPr>
          <w:b/>
        </w:rPr>
        <w:t>mejoras futuras</w:t>
      </w:r>
      <w:r>
        <w:t>:</w:t>
      </w:r>
    </w:p>
    <w:p w14:paraId="7A6DCF5D" w14:textId="77777777" w:rsidR="00072999" w:rsidRDefault="00000000" w:rsidP="00286AB7">
      <w:pPr>
        <w:numPr>
          <w:ilvl w:val="0"/>
          <w:numId w:val="5"/>
        </w:numPr>
        <w:jc w:val="both"/>
      </w:pPr>
      <w:r>
        <w:rPr>
          <w:b/>
        </w:rPr>
        <w:t>Integración con pasarelas de pago</w:t>
      </w:r>
      <w:r>
        <w:t>:</w:t>
      </w:r>
    </w:p>
    <w:p w14:paraId="61B91B1E" w14:textId="77777777" w:rsidR="00072999" w:rsidRDefault="00000000" w:rsidP="00286AB7">
      <w:pPr>
        <w:numPr>
          <w:ilvl w:val="1"/>
          <w:numId w:val="1"/>
        </w:numPr>
        <w:jc w:val="both"/>
      </w:pPr>
      <w:r>
        <w:t xml:space="preserve">Implementar la integración con pasarelas de pago como </w:t>
      </w:r>
      <w:r>
        <w:rPr>
          <w:b/>
        </w:rPr>
        <w:t>PayPal</w:t>
      </w:r>
      <w:r>
        <w:t xml:space="preserve">, </w:t>
      </w:r>
      <w:r>
        <w:rPr>
          <w:b/>
        </w:rPr>
        <w:t>Stripe</w:t>
      </w:r>
      <w:r>
        <w:t xml:space="preserve"> o </w:t>
      </w:r>
      <w:r>
        <w:rPr>
          <w:b/>
        </w:rPr>
        <w:t>MercadoPago</w:t>
      </w:r>
      <w:r>
        <w:t xml:space="preserve"> para permitir a los usuarios realizar pagos en línea de manera segura y eficiente.</w:t>
      </w:r>
    </w:p>
    <w:p w14:paraId="15524350" w14:textId="77777777" w:rsidR="00072999" w:rsidRDefault="00000000" w:rsidP="00286AB7">
      <w:pPr>
        <w:numPr>
          <w:ilvl w:val="1"/>
          <w:numId w:val="1"/>
        </w:numPr>
        <w:jc w:val="both"/>
      </w:pPr>
      <w:r>
        <w:rPr>
          <w:b/>
        </w:rPr>
        <w:t>Beneficio</w:t>
      </w:r>
      <w:r>
        <w:t>: Esto facilitaría la adquisición de planes de suscripción y mejoraría la experiencia del usuario.</w:t>
      </w:r>
    </w:p>
    <w:p w14:paraId="0FED1FBE" w14:textId="77777777" w:rsidR="00072999" w:rsidRDefault="00000000" w:rsidP="00286AB7">
      <w:pPr>
        <w:numPr>
          <w:ilvl w:val="0"/>
          <w:numId w:val="5"/>
        </w:numPr>
        <w:jc w:val="both"/>
      </w:pPr>
      <w:r>
        <w:rPr>
          <w:b/>
        </w:rPr>
        <w:t>Desarrollo de aplicaciones móviles nativas</w:t>
      </w:r>
      <w:r>
        <w:t>:</w:t>
      </w:r>
    </w:p>
    <w:p w14:paraId="16E78109" w14:textId="77777777" w:rsidR="00072999" w:rsidRDefault="00000000" w:rsidP="00286AB7">
      <w:pPr>
        <w:numPr>
          <w:ilvl w:val="1"/>
          <w:numId w:val="1"/>
        </w:numPr>
        <w:jc w:val="both"/>
      </w:pPr>
      <w:r>
        <w:t xml:space="preserve">Desarrollar aplicaciones móviles nativas para </w:t>
      </w:r>
      <w:r>
        <w:rPr>
          <w:b/>
        </w:rPr>
        <w:t>iOS</w:t>
      </w:r>
      <w:r>
        <w:t xml:space="preserve"> y </w:t>
      </w:r>
      <w:r>
        <w:rPr>
          <w:b/>
        </w:rPr>
        <w:t>Android</w:t>
      </w:r>
      <w:r>
        <w:t xml:space="preserve"> que ofrezcan una experiencia de usuario optimizada y acceso offline a ciertas funcionalidades.</w:t>
      </w:r>
    </w:p>
    <w:p w14:paraId="4A4DF4E9" w14:textId="77777777" w:rsidR="00072999" w:rsidRDefault="00000000" w:rsidP="00286AB7">
      <w:pPr>
        <w:numPr>
          <w:ilvl w:val="1"/>
          <w:numId w:val="1"/>
        </w:numPr>
        <w:jc w:val="both"/>
      </w:pPr>
      <w:r>
        <w:rPr>
          <w:b/>
        </w:rPr>
        <w:t>Beneficio</w:t>
      </w:r>
      <w:r>
        <w:t>: Las aplicaciones móviles nativas aumentarían la adopción de la plataforma y mejorarían la experiencia del usuario en dispositivos móviles.</w:t>
      </w:r>
    </w:p>
    <w:p w14:paraId="2BB962CA" w14:textId="77777777" w:rsidR="00072999" w:rsidRDefault="00000000" w:rsidP="00286AB7">
      <w:pPr>
        <w:numPr>
          <w:ilvl w:val="0"/>
          <w:numId w:val="5"/>
        </w:numPr>
        <w:jc w:val="both"/>
      </w:pPr>
      <w:r>
        <w:rPr>
          <w:b/>
        </w:rPr>
        <w:t>Implementación de notificaciones en tiempo real</w:t>
      </w:r>
      <w:r>
        <w:t>:</w:t>
      </w:r>
    </w:p>
    <w:p w14:paraId="020FB88D" w14:textId="77777777" w:rsidR="00072999" w:rsidRDefault="00000000" w:rsidP="00286AB7">
      <w:pPr>
        <w:numPr>
          <w:ilvl w:val="1"/>
          <w:numId w:val="1"/>
        </w:numPr>
        <w:jc w:val="both"/>
      </w:pPr>
      <w:r>
        <w:t xml:space="preserve">Integrar un sistema de </w:t>
      </w:r>
      <w:r>
        <w:rPr>
          <w:b/>
        </w:rPr>
        <w:t>notificaciones en tiempo real</w:t>
      </w:r>
      <w:r>
        <w:t xml:space="preserve"> para informar a los usuarios sobre nuevas películas, actualizaciones de planes y promociones especiales.</w:t>
      </w:r>
    </w:p>
    <w:p w14:paraId="3027B28B" w14:textId="77777777" w:rsidR="00072999" w:rsidRDefault="00000000" w:rsidP="00286AB7">
      <w:pPr>
        <w:numPr>
          <w:ilvl w:val="1"/>
          <w:numId w:val="1"/>
        </w:numPr>
        <w:jc w:val="both"/>
      </w:pPr>
      <w:r>
        <w:rPr>
          <w:b/>
        </w:rPr>
        <w:t>Beneficio</w:t>
      </w:r>
      <w:r>
        <w:t>: Esto aumentaría la interacción de los usuarios con la plataforma y mejoraría la retención de clientes.</w:t>
      </w:r>
    </w:p>
    <w:p w14:paraId="7DF9569C" w14:textId="77777777" w:rsidR="00072999" w:rsidRDefault="00000000" w:rsidP="00286AB7">
      <w:pPr>
        <w:numPr>
          <w:ilvl w:val="0"/>
          <w:numId w:val="5"/>
        </w:numPr>
        <w:jc w:val="both"/>
      </w:pPr>
      <w:r>
        <w:rPr>
          <w:b/>
        </w:rPr>
        <w:t>Expansión del catálogo de contenido local</w:t>
      </w:r>
      <w:r>
        <w:t>:</w:t>
      </w:r>
    </w:p>
    <w:p w14:paraId="617CA6E4" w14:textId="77777777" w:rsidR="00072999" w:rsidRDefault="00000000" w:rsidP="00286AB7">
      <w:pPr>
        <w:numPr>
          <w:ilvl w:val="1"/>
          <w:numId w:val="1"/>
        </w:numPr>
        <w:jc w:val="both"/>
      </w:pPr>
      <w:r>
        <w:lastRenderedPageBreak/>
        <w:t>Colaborar con más productores locales para ampliar el catálogo de películas y series producidas en Sucre y otras regiones de Colombia.</w:t>
      </w:r>
    </w:p>
    <w:p w14:paraId="061B5B5D" w14:textId="77777777" w:rsidR="00072999" w:rsidRDefault="00000000" w:rsidP="00286AB7">
      <w:pPr>
        <w:numPr>
          <w:ilvl w:val="1"/>
          <w:numId w:val="1"/>
        </w:numPr>
        <w:jc w:val="both"/>
      </w:pPr>
      <w:r>
        <w:rPr>
          <w:b/>
        </w:rPr>
        <w:t>Beneficio</w:t>
      </w:r>
      <w:r>
        <w:t>: Un catálogo más amplio y diverso atraería a más usuarios y fomentaría la producción audiovisual regional.</w:t>
      </w:r>
    </w:p>
    <w:p w14:paraId="628CACCA" w14:textId="77777777" w:rsidR="00072999" w:rsidRDefault="00000000" w:rsidP="00286AB7">
      <w:pPr>
        <w:numPr>
          <w:ilvl w:val="0"/>
          <w:numId w:val="5"/>
        </w:numPr>
        <w:jc w:val="both"/>
      </w:pPr>
      <w:r>
        <w:rPr>
          <w:b/>
        </w:rPr>
        <w:t>Optimización para zonas rurales</w:t>
      </w:r>
      <w:r>
        <w:t>:</w:t>
      </w:r>
    </w:p>
    <w:p w14:paraId="49CDAF74" w14:textId="77777777" w:rsidR="00072999" w:rsidRDefault="00000000" w:rsidP="00286AB7">
      <w:pPr>
        <w:numPr>
          <w:ilvl w:val="1"/>
          <w:numId w:val="1"/>
        </w:numPr>
        <w:jc w:val="both"/>
      </w:pPr>
      <w:r>
        <w:t xml:space="preserve">Continuar optimizando la plataforma para funcionar en zonas con </w:t>
      </w:r>
      <w:r>
        <w:rPr>
          <w:b/>
        </w:rPr>
        <w:t>baja conectividad</w:t>
      </w:r>
      <w:r>
        <w:t>, implementando técnicas como la compresión de datos y el almacenamiento en caché.</w:t>
      </w:r>
    </w:p>
    <w:p w14:paraId="72D0C875" w14:textId="77777777" w:rsidR="00072999" w:rsidRDefault="00000000" w:rsidP="00286AB7">
      <w:pPr>
        <w:numPr>
          <w:ilvl w:val="1"/>
          <w:numId w:val="1"/>
        </w:numPr>
        <w:jc w:val="both"/>
      </w:pPr>
      <w:r>
        <w:rPr>
          <w:b/>
        </w:rPr>
        <w:t>Beneficio</w:t>
      </w:r>
      <w:r>
        <w:t>: Esto garantizaría que la plataforma sea accesible incluso en las áreas más remotas del departamento de Sucre.</w:t>
      </w:r>
    </w:p>
    <w:p w14:paraId="4EA7301B" w14:textId="77777777" w:rsidR="00072999" w:rsidRDefault="00000000" w:rsidP="00286AB7">
      <w:pPr>
        <w:numPr>
          <w:ilvl w:val="0"/>
          <w:numId w:val="5"/>
        </w:numPr>
        <w:jc w:val="both"/>
      </w:pPr>
      <w:r>
        <w:rPr>
          <w:b/>
        </w:rPr>
        <w:t>Integración con redes sociales</w:t>
      </w:r>
      <w:r>
        <w:t>:</w:t>
      </w:r>
    </w:p>
    <w:p w14:paraId="7EED6288" w14:textId="77777777" w:rsidR="00072999" w:rsidRDefault="00000000" w:rsidP="00286AB7">
      <w:pPr>
        <w:numPr>
          <w:ilvl w:val="1"/>
          <w:numId w:val="1"/>
        </w:numPr>
        <w:jc w:val="both"/>
      </w:pPr>
      <w:r>
        <w:t xml:space="preserve">Permitir a los usuarios compartir películas y planes en redes sociales, así como iniciar sesión utilizando sus cuentas de </w:t>
      </w:r>
      <w:r>
        <w:rPr>
          <w:b/>
        </w:rPr>
        <w:t>Facebook</w:t>
      </w:r>
      <w:r>
        <w:t xml:space="preserve">, </w:t>
      </w:r>
      <w:r>
        <w:rPr>
          <w:b/>
        </w:rPr>
        <w:t>Google</w:t>
      </w:r>
      <w:r>
        <w:t xml:space="preserve"> o </w:t>
      </w:r>
      <w:r>
        <w:rPr>
          <w:b/>
        </w:rPr>
        <w:t>Twitter</w:t>
      </w:r>
      <w:r>
        <w:t>.</w:t>
      </w:r>
    </w:p>
    <w:p w14:paraId="73E9FCBB" w14:textId="77777777" w:rsidR="00072999" w:rsidRDefault="00000000" w:rsidP="00286AB7">
      <w:pPr>
        <w:numPr>
          <w:ilvl w:val="1"/>
          <w:numId w:val="1"/>
        </w:numPr>
        <w:jc w:val="both"/>
      </w:pPr>
      <w:r>
        <w:rPr>
          <w:b/>
        </w:rPr>
        <w:t>Beneficio</w:t>
      </w:r>
      <w:r>
        <w:t>: Esto facilitaría el registro y aumentaría la visibilidad de la plataforma.</w:t>
      </w:r>
    </w:p>
    <w:p w14:paraId="72917F8D" w14:textId="77777777" w:rsidR="00072999" w:rsidRDefault="00000000" w:rsidP="00286AB7">
      <w:pPr>
        <w:numPr>
          <w:ilvl w:val="0"/>
          <w:numId w:val="5"/>
        </w:numPr>
        <w:jc w:val="both"/>
      </w:pPr>
      <w:r>
        <w:rPr>
          <w:b/>
        </w:rPr>
        <w:t>Sistema de recomendaciones personalizadas</w:t>
      </w:r>
      <w:r>
        <w:t>:</w:t>
      </w:r>
    </w:p>
    <w:p w14:paraId="52D73A89" w14:textId="77777777" w:rsidR="00072999" w:rsidRDefault="00000000" w:rsidP="00286AB7">
      <w:pPr>
        <w:numPr>
          <w:ilvl w:val="1"/>
          <w:numId w:val="1"/>
        </w:numPr>
        <w:jc w:val="both"/>
      </w:pPr>
      <w:r>
        <w:t xml:space="preserve">Implementar un sistema de recomendaciones basado en el historial de visualización de los usuarios, utilizando algoritmos de </w:t>
      </w:r>
      <w:r>
        <w:rPr>
          <w:b/>
        </w:rPr>
        <w:t>machine learning</w:t>
      </w:r>
      <w:r>
        <w:t>.</w:t>
      </w:r>
    </w:p>
    <w:p w14:paraId="25ED6C6B" w14:textId="77777777" w:rsidR="00072999" w:rsidRDefault="00000000" w:rsidP="00286AB7">
      <w:pPr>
        <w:numPr>
          <w:ilvl w:val="1"/>
          <w:numId w:val="1"/>
        </w:numPr>
        <w:jc w:val="both"/>
      </w:pPr>
      <w:r>
        <w:rPr>
          <w:b/>
        </w:rPr>
        <w:t>Beneficio</w:t>
      </w:r>
      <w:r>
        <w:t>: Esto mejoraría la experiencia del usuario al ofrecer contenido relevante y personalizado.</w:t>
      </w:r>
    </w:p>
    <w:p w14:paraId="030CE2A4" w14:textId="77777777" w:rsidR="00B07107" w:rsidRDefault="00B07107" w:rsidP="00286AB7">
      <w:pPr>
        <w:jc w:val="both"/>
      </w:pPr>
    </w:p>
    <w:p w14:paraId="0834AF94" w14:textId="77777777" w:rsidR="00B07107" w:rsidRDefault="00B07107" w:rsidP="00286AB7">
      <w:pPr>
        <w:jc w:val="both"/>
      </w:pPr>
    </w:p>
    <w:p w14:paraId="0E981F17" w14:textId="77777777" w:rsidR="00B07107" w:rsidRDefault="00B07107" w:rsidP="00286AB7">
      <w:pPr>
        <w:jc w:val="both"/>
      </w:pPr>
    </w:p>
    <w:p w14:paraId="3DAA24B8" w14:textId="77777777" w:rsidR="00B07107" w:rsidRDefault="00B07107" w:rsidP="00286AB7">
      <w:pPr>
        <w:jc w:val="both"/>
      </w:pPr>
    </w:p>
    <w:p w14:paraId="5CCC0273" w14:textId="77777777" w:rsidR="00B07107" w:rsidRDefault="00B07107" w:rsidP="00286AB7">
      <w:pPr>
        <w:jc w:val="both"/>
      </w:pPr>
    </w:p>
    <w:p w14:paraId="67C5C4CE" w14:textId="77777777" w:rsidR="00B07107" w:rsidRDefault="00B07107" w:rsidP="00286AB7">
      <w:pPr>
        <w:jc w:val="both"/>
      </w:pPr>
    </w:p>
    <w:p w14:paraId="319260A8" w14:textId="77777777" w:rsidR="00B07107" w:rsidRDefault="00B07107" w:rsidP="00286AB7">
      <w:pPr>
        <w:jc w:val="both"/>
      </w:pPr>
    </w:p>
    <w:p w14:paraId="36D5AB89" w14:textId="77777777" w:rsidR="00B07107" w:rsidRDefault="00B07107" w:rsidP="00286AB7">
      <w:pPr>
        <w:jc w:val="both"/>
      </w:pPr>
    </w:p>
    <w:p w14:paraId="487F6274" w14:textId="77777777" w:rsidR="00B07107" w:rsidRDefault="00B07107" w:rsidP="00286AB7">
      <w:pPr>
        <w:jc w:val="both"/>
      </w:pPr>
    </w:p>
    <w:p w14:paraId="07031339" w14:textId="77777777" w:rsidR="00B07107" w:rsidRDefault="00B07107" w:rsidP="00286AB7">
      <w:pPr>
        <w:jc w:val="both"/>
      </w:pPr>
    </w:p>
    <w:p w14:paraId="0B2E5C3C" w14:textId="77777777" w:rsidR="00B07107" w:rsidRDefault="00B07107" w:rsidP="00286AB7">
      <w:pPr>
        <w:jc w:val="both"/>
      </w:pPr>
    </w:p>
    <w:p w14:paraId="4FAD96CF" w14:textId="77777777" w:rsidR="00B07107" w:rsidRDefault="00B07107" w:rsidP="00286AB7">
      <w:pPr>
        <w:jc w:val="both"/>
      </w:pPr>
    </w:p>
    <w:p w14:paraId="1DA29FFF" w14:textId="77777777" w:rsidR="00B07107" w:rsidRDefault="00B07107" w:rsidP="00286AB7">
      <w:pPr>
        <w:jc w:val="both"/>
      </w:pPr>
    </w:p>
    <w:p w14:paraId="206505C3" w14:textId="02E0C88A" w:rsidR="00072999" w:rsidRDefault="00072999" w:rsidP="00286AB7">
      <w:pPr>
        <w:jc w:val="both"/>
      </w:pPr>
    </w:p>
    <w:p w14:paraId="5E9AC8DA" w14:textId="77777777" w:rsidR="00072999" w:rsidRDefault="00000000" w:rsidP="00286AB7">
      <w:pPr>
        <w:pStyle w:val="Ttulo3"/>
        <w:jc w:val="both"/>
        <w:rPr>
          <w:b w:val="0"/>
        </w:rPr>
      </w:pPr>
      <w:r>
        <w:lastRenderedPageBreak/>
        <w:t>📌 Conclusión Final</w:t>
      </w:r>
    </w:p>
    <w:p w14:paraId="73184A2E" w14:textId="77777777" w:rsidR="00072999" w:rsidRDefault="00000000" w:rsidP="00286AB7">
      <w:pPr>
        <w:jc w:val="both"/>
      </w:pPr>
      <w:r>
        <w:t xml:space="preserve">El proyecto </w:t>
      </w:r>
      <w:r>
        <w:rPr>
          <w:b/>
        </w:rPr>
        <w:t>Cine Sucre</w:t>
      </w:r>
      <w:r>
        <w:t xml:space="preserve"> ha demostrado ser una solución viable y efectiva para las necesidades del departamento de Sucre y otras regiones de Colombia con acceso limitado a servicios de streaming. Aunque existen algunas limitaciones, las mejoras futuras propuestas permitirán superar estos desafíos y convertir a </w:t>
      </w:r>
      <w:r>
        <w:rPr>
          <w:b/>
        </w:rPr>
        <w:t>Cine Sucre</w:t>
      </w:r>
      <w:r>
        <w:t xml:space="preserve"> en una plataforma líder en el mercado local.</w:t>
      </w:r>
    </w:p>
    <w:p w14:paraId="05E2B1A3" w14:textId="77777777" w:rsidR="00072999" w:rsidRDefault="00000000" w:rsidP="00286AB7">
      <w:pPr>
        <w:jc w:val="both"/>
      </w:pPr>
      <w:r>
        <w:t xml:space="preserve">Al ofrecer, </w:t>
      </w:r>
      <w:r>
        <w:rPr>
          <w:b/>
        </w:rPr>
        <w:t>planes económicos</w:t>
      </w:r>
      <w:r>
        <w:t xml:space="preserve"> y </w:t>
      </w:r>
      <w:r>
        <w:rPr>
          <w:b/>
        </w:rPr>
        <w:t>herramientas de gestión integral</w:t>
      </w:r>
      <w:r>
        <w:t xml:space="preserve">, </w:t>
      </w:r>
      <w:r>
        <w:rPr>
          <w:b/>
        </w:rPr>
        <w:t>Cine Sucre</w:t>
      </w:r>
      <w:r>
        <w:t xml:space="preserve"> no solo cierra la brecha digital, sino que también fomenta la producción audiovisual regional y promueve la inclusión digital en el departamento de Sucre. Con las mejoras futuras, la plataforma está bien posicionada para expandirse y convertirse en un referente en el mercado colombiano de streaming.</w:t>
      </w:r>
    </w:p>
    <w:p w14:paraId="64C5757B" w14:textId="77777777" w:rsidR="00072999" w:rsidRDefault="00000000" w:rsidP="00286AB7">
      <w:pPr>
        <w:jc w:val="both"/>
      </w:pPr>
      <w:r>
        <w:pict w14:anchorId="13251125">
          <v:rect id="_x0000_i1042" style="width:470.3pt;height:1.5pt" o:hrstd="t" o:hr="t" fillcolor="gray" stroked="f">
            <v:path strokeok="f"/>
          </v:rect>
        </w:pict>
      </w:r>
    </w:p>
    <w:p w14:paraId="772A63B5" w14:textId="77777777" w:rsidR="00B07107" w:rsidRDefault="00B07107" w:rsidP="00286AB7">
      <w:pPr>
        <w:jc w:val="both"/>
      </w:pPr>
    </w:p>
    <w:p w14:paraId="22AFA9EE" w14:textId="77777777" w:rsidR="00B07107" w:rsidRDefault="00B07107" w:rsidP="00286AB7">
      <w:pPr>
        <w:jc w:val="both"/>
      </w:pPr>
    </w:p>
    <w:p w14:paraId="2E7D4920" w14:textId="77777777" w:rsidR="00B07107" w:rsidRDefault="00B07107" w:rsidP="00286AB7">
      <w:pPr>
        <w:jc w:val="both"/>
      </w:pPr>
    </w:p>
    <w:p w14:paraId="5A5945A1" w14:textId="77777777" w:rsidR="00B07107" w:rsidRDefault="00B07107" w:rsidP="00286AB7">
      <w:pPr>
        <w:jc w:val="both"/>
      </w:pPr>
    </w:p>
    <w:p w14:paraId="46EE53B6" w14:textId="77777777" w:rsidR="00B07107" w:rsidRDefault="00B07107" w:rsidP="00286AB7">
      <w:pPr>
        <w:jc w:val="both"/>
      </w:pPr>
    </w:p>
    <w:p w14:paraId="7EE7751F" w14:textId="77777777" w:rsidR="00B07107" w:rsidRDefault="00B07107" w:rsidP="00286AB7">
      <w:pPr>
        <w:jc w:val="both"/>
      </w:pPr>
    </w:p>
    <w:p w14:paraId="5D66C8E4" w14:textId="77777777" w:rsidR="00B07107" w:rsidRDefault="00B07107" w:rsidP="00286AB7">
      <w:pPr>
        <w:jc w:val="both"/>
      </w:pPr>
    </w:p>
    <w:p w14:paraId="69471E96" w14:textId="77777777" w:rsidR="00B07107" w:rsidRDefault="00B07107" w:rsidP="00286AB7">
      <w:pPr>
        <w:jc w:val="both"/>
      </w:pPr>
    </w:p>
    <w:p w14:paraId="45DE8CF3" w14:textId="77777777" w:rsidR="00B07107" w:rsidRDefault="00B07107" w:rsidP="00286AB7">
      <w:pPr>
        <w:jc w:val="both"/>
      </w:pPr>
    </w:p>
    <w:p w14:paraId="69E1C829" w14:textId="77777777" w:rsidR="00B07107" w:rsidRDefault="00B07107" w:rsidP="00286AB7">
      <w:pPr>
        <w:jc w:val="both"/>
      </w:pPr>
    </w:p>
    <w:p w14:paraId="5379A95D" w14:textId="77777777" w:rsidR="00B07107" w:rsidRDefault="00B07107" w:rsidP="00286AB7">
      <w:pPr>
        <w:jc w:val="both"/>
      </w:pPr>
    </w:p>
    <w:p w14:paraId="64D4B5B2" w14:textId="77777777" w:rsidR="00B07107" w:rsidRDefault="00B07107" w:rsidP="00286AB7">
      <w:pPr>
        <w:jc w:val="both"/>
      </w:pPr>
    </w:p>
    <w:p w14:paraId="1813D9BE" w14:textId="77777777" w:rsidR="00B07107" w:rsidRDefault="00B07107" w:rsidP="00286AB7">
      <w:pPr>
        <w:jc w:val="both"/>
      </w:pPr>
    </w:p>
    <w:p w14:paraId="0CAF0E6F" w14:textId="77777777" w:rsidR="00B07107" w:rsidRDefault="00B07107" w:rsidP="00286AB7">
      <w:pPr>
        <w:jc w:val="both"/>
      </w:pPr>
    </w:p>
    <w:p w14:paraId="72BDFA36" w14:textId="77777777" w:rsidR="00B07107" w:rsidRDefault="00B07107" w:rsidP="00286AB7">
      <w:pPr>
        <w:jc w:val="both"/>
      </w:pPr>
    </w:p>
    <w:p w14:paraId="72F223E9" w14:textId="77777777" w:rsidR="00B07107" w:rsidRDefault="00B07107" w:rsidP="00286AB7">
      <w:pPr>
        <w:jc w:val="both"/>
      </w:pPr>
    </w:p>
    <w:p w14:paraId="38E417FA" w14:textId="77777777" w:rsidR="00B07107" w:rsidRDefault="00B07107" w:rsidP="00286AB7">
      <w:pPr>
        <w:jc w:val="both"/>
      </w:pPr>
    </w:p>
    <w:p w14:paraId="2C58AFD6" w14:textId="77777777" w:rsidR="00B07107" w:rsidRDefault="00B07107" w:rsidP="00286AB7">
      <w:pPr>
        <w:jc w:val="both"/>
      </w:pPr>
    </w:p>
    <w:p w14:paraId="7FCF1B72" w14:textId="77777777" w:rsidR="00B07107" w:rsidRDefault="00B07107" w:rsidP="00286AB7">
      <w:pPr>
        <w:jc w:val="both"/>
      </w:pPr>
    </w:p>
    <w:p w14:paraId="51A733FA" w14:textId="77777777" w:rsidR="00B07107" w:rsidRDefault="00B07107" w:rsidP="00286AB7">
      <w:pPr>
        <w:jc w:val="both"/>
      </w:pPr>
    </w:p>
    <w:p w14:paraId="0638E387" w14:textId="77777777" w:rsidR="00072999" w:rsidRDefault="00000000" w:rsidP="00286AB7">
      <w:pPr>
        <w:pStyle w:val="Ttulo3"/>
        <w:jc w:val="both"/>
        <w:rPr>
          <w:b w:val="0"/>
        </w:rPr>
      </w:pPr>
      <w:r>
        <w:lastRenderedPageBreak/>
        <w:t>12. 📚 Bibliografía y Referencias</w:t>
      </w:r>
    </w:p>
    <w:p w14:paraId="4F7D5E7A" w14:textId="77777777" w:rsidR="00072999" w:rsidRDefault="00000000" w:rsidP="00286AB7">
      <w:pPr>
        <w:numPr>
          <w:ilvl w:val="0"/>
          <w:numId w:val="1"/>
        </w:numPr>
        <w:jc w:val="both"/>
      </w:pPr>
      <w:r>
        <w:t xml:space="preserve">Comisión de Regulación de Comunicaciones (CRC). (2023). </w:t>
      </w:r>
      <w:r>
        <w:rPr>
          <w:i/>
        </w:rPr>
        <w:t>Informe de penetración de internet en Colombia</w:t>
      </w:r>
      <w:r>
        <w:t>.</w:t>
      </w:r>
    </w:p>
    <w:p w14:paraId="179E3D26" w14:textId="77777777" w:rsidR="00072999" w:rsidRDefault="00000000" w:rsidP="00286AB7">
      <w:pPr>
        <w:numPr>
          <w:ilvl w:val="0"/>
          <w:numId w:val="1"/>
        </w:numPr>
        <w:jc w:val="both"/>
      </w:pPr>
      <w:r>
        <w:t xml:space="preserve">DANE. (2023). </w:t>
      </w:r>
      <w:r>
        <w:rPr>
          <w:i/>
        </w:rPr>
        <w:t xml:space="preserve">Estadísticas de acceso </w:t>
      </w:r>
      <w:proofErr w:type="spellStart"/>
      <w:proofErr w:type="gramStart"/>
      <w:r>
        <w:rPr>
          <w:i/>
        </w:rPr>
        <w:t>a</w:t>
      </w:r>
      <w:proofErr w:type="spellEnd"/>
      <w:proofErr w:type="gramEnd"/>
      <w:r>
        <w:rPr>
          <w:i/>
        </w:rPr>
        <w:t xml:space="preserve"> internet en el departamento de Sucre</w:t>
      </w:r>
      <w:r>
        <w:t>.</w:t>
      </w:r>
    </w:p>
    <w:p w14:paraId="2C9C9194" w14:textId="77777777" w:rsidR="00072999" w:rsidRDefault="00000000" w:rsidP="00286AB7">
      <w:pPr>
        <w:numPr>
          <w:ilvl w:val="0"/>
          <w:numId w:val="1"/>
        </w:numPr>
        <w:jc w:val="both"/>
      </w:pPr>
      <w:r>
        <w:t xml:space="preserve">Flask. (2023). </w:t>
      </w:r>
      <w:r>
        <w:rPr>
          <w:i/>
        </w:rPr>
        <w:t>Documentación oficial de Flask</w:t>
      </w:r>
      <w:r>
        <w:t>. https://flask.palletsprojects.com/</w:t>
      </w:r>
    </w:p>
    <w:p w14:paraId="0D89AC24" w14:textId="77777777" w:rsidR="00072999" w:rsidRDefault="00000000" w:rsidP="00286AB7">
      <w:pPr>
        <w:numPr>
          <w:ilvl w:val="0"/>
          <w:numId w:val="1"/>
        </w:numPr>
        <w:jc w:val="both"/>
      </w:pPr>
      <w:r>
        <w:t xml:space="preserve">Tailwind CSS. (2023). </w:t>
      </w:r>
      <w:r>
        <w:rPr>
          <w:i/>
        </w:rPr>
        <w:t>Documentación oficial de Tailwind CSS</w:t>
      </w:r>
      <w:r>
        <w:t>. https://tailwindcss.com/docs</w:t>
      </w:r>
    </w:p>
    <w:p w14:paraId="759D9E97" w14:textId="77777777" w:rsidR="00072999" w:rsidRDefault="00000000">
      <w:r>
        <w:pict w14:anchorId="100F75BC">
          <v:rect id="_x0000_i1043" style="width:470.3pt;height:1.5pt" o:hrstd="t" o:hr="t" fillcolor="gray" stroked="f">
            <v:path strokeok="f"/>
          </v:rect>
        </w:pict>
      </w:r>
    </w:p>
    <w:sectPr w:rsidR="00072999" w:rsidSect="000A67CC">
      <w:pgSz w:w="12240" w:h="15840" w:code="1"/>
      <w:pgMar w:top="1417" w:right="1701" w:bottom="1417" w:left="1701" w:header="708"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A68A180">
      <w:start w:val="1"/>
      <w:numFmt w:val="bullet"/>
      <w:lvlText w:val="-"/>
      <w:lvlJc w:val="left"/>
      <w:pPr>
        <w:tabs>
          <w:tab w:val="num" w:pos="720"/>
        </w:tabs>
        <w:ind w:left="720" w:hanging="360"/>
      </w:pPr>
      <w:rPr>
        <w:rFonts w:ascii="Courier New" w:hAnsi="Courier New"/>
      </w:rPr>
    </w:lvl>
    <w:lvl w:ilvl="1" w:tplc="2C3A027A">
      <w:start w:val="1"/>
      <w:numFmt w:val="bullet"/>
      <w:lvlText w:val="o"/>
      <w:lvlJc w:val="left"/>
      <w:pPr>
        <w:tabs>
          <w:tab w:val="num" w:pos="1440"/>
        </w:tabs>
        <w:ind w:left="1440" w:hanging="360"/>
      </w:pPr>
      <w:rPr>
        <w:rFonts w:ascii="Courier New" w:hAnsi="Courier New"/>
      </w:rPr>
    </w:lvl>
    <w:lvl w:ilvl="2" w:tplc="5B0C42FE">
      <w:start w:val="1"/>
      <w:numFmt w:val="bullet"/>
      <w:lvlText w:val=""/>
      <w:lvlJc w:val="left"/>
      <w:pPr>
        <w:tabs>
          <w:tab w:val="num" w:pos="2160"/>
        </w:tabs>
        <w:ind w:left="2160" w:hanging="360"/>
      </w:pPr>
      <w:rPr>
        <w:rFonts w:ascii="Wingdings" w:hAnsi="Wingdings"/>
      </w:rPr>
    </w:lvl>
    <w:lvl w:ilvl="3" w:tplc="847287B6">
      <w:start w:val="1"/>
      <w:numFmt w:val="bullet"/>
      <w:lvlText w:val=""/>
      <w:lvlJc w:val="left"/>
      <w:pPr>
        <w:tabs>
          <w:tab w:val="num" w:pos="2880"/>
        </w:tabs>
        <w:ind w:left="2880" w:hanging="360"/>
      </w:pPr>
      <w:rPr>
        <w:rFonts w:ascii="Symbol" w:hAnsi="Symbol"/>
      </w:rPr>
    </w:lvl>
    <w:lvl w:ilvl="4" w:tplc="F6C222BA">
      <w:start w:val="1"/>
      <w:numFmt w:val="bullet"/>
      <w:lvlText w:val="o"/>
      <w:lvlJc w:val="left"/>
      <w:pPr>
        <w:tabs>
          <w:tab w:val="num" w:pos="3600"/>
        </w:tabs>
        <w:ind w:left="3600" w:hanging="360"/>
      </w:pPr>
      <w:rPr>
        <w:rFonts w:ascii="Courier New" w:hAnsi="Courier New"/>
      </w:rPr>
    </w:lvl>
    <w:lvl w:ilvl="5" w:tplc="A24CA814">
      <w:start w:val="1"/>
      <w:numFmt w:val="bullet"/>
      <w:lvlText w:val=""/>
      <w:lvlJc w:val="left"/>
      <w:pPr>
        <w:tabs>
          <w:tab w:val="num" w:pos="4320"/>
        </w:tabs>
        <w:ind w:left="4320" w:hanging="360"/>
      </w:pPr>
      <w:rPr>
        <w:rFonts w:ascii="Wingdings" w:hAnsi="Wingdings"/>
      </w:rPr>
    </w:lvl>
    <w:lvl w:ilvl="6" w:tplc="AF4C6C40">
      <w:start w:val="1"/>
      <w:numFmt w:val="bullet"/>
      <w:lvlText w:val=""/>
      <w:lvlJc w:val="left"/>
      <w:pPr>
        <w:tabs>
          <w:tab w:val="num" w:pos="5040"/>
        </w:tabs>
        <w:ind w:left="5040" w:hanging="360"/>
      </w:pPr>
      <w:rPr>
        <w:rFonts w:ascii="Symbol" w:hAnsi="Symbol"/>
      </w:rPr>
    </w:lvl>
    <w:lvl w:ilvl="7" w:tplc="68C49C54">
      <w:start w:val="1"/>
      <w:numFmt w:val="bullet"/>
      <w:lvlText w:val="o"/>
      <w:lvlJc w:val="left"/>
      <w:pPr>
        <w:tabs>
          <w:tab w:val="num" w:pos="5760"/>
        </w:tabs>
        <w:ind w:left="5760" w:hanging="360"/>
      </w:pPr>
      <w:rPr>
        <w:rFonts w:ascii="Courier New" w:hAnsi="Courier New"/>
      </w:rPr>
    </w:lvl>
    <w:lvl w:ilvl="8" w:tplc="A7BC86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5145D4C">
      <w:start w:val="1"/>
      <w:numFmt w:val="decimal"/>
      <w:lvlText w:val="%1."/>
      <w:lvlJc w:val="left"/>
      <w:pPr>
        <w:tabs>
          <w:tab w:val="num" w:pos="720"/>
        </w:tabs>
        <w:ind w:left="720" w:hanging="360"/>
      </w:pPr>
    </w:lvl>
    <w:lvl w:ilvl="1" w:tplc="BEB0F698">
      <w:start w:val="1"/>
      <w:numFmt w:val="decimal"/>
      <w:lvlText w:val=""/>
      <w:lvlJc w:val="left"/>
    </w:lvl>
    <w:lvl w:ilvl="2" w:tplc="B61001A2">
      <w:start w:val="1"/>
      <w:numFmt w:val="decimal"/>
      <w:lvlText w:val=""/>
      <w:lvlJc w:val="left"/>
    </w:lvl>
    <w:lvl w:ilvl="3" w:tplc="DEDEAFD6">
      <w:start w:val="1"/>
      <w:numFmt w:val="decimal"/>
      <w:lvlText w:val=""/>
      <w:lvlJc w:val="left"/>
    </w:lvl>
    <w:lvl w:ilvl="4" w:tplc="43CAF47A">
      <w:start w:val="1"/>
      <w:numFmt w:val="decimal"/>
      <w:lvlText w:val=""/>
      <w:lvlJc w:val="left"/>
    </w:lvl>
    <w:lvl w:ilvl="5" w:tplc="9990991C">
      <w:start w:val="1"/>
      <w:numFmt w:val="decimal"/>
      <w:lvlText w:val=""/>
      <w:lvlJc w:val="left"/>
    </w:lvl>
    <w:lvl w:ilvl="6" w:tplc="2E1E8124">
      <w:start w:val="1"/>
      <w:numFmt w:val="decimal"/>
      <w:lvlText w:val=""/>
      <w:lvlJc w:val="left"/>
    </w:lvl>
    <w:lvl w:ilvl="7" w:tplc="CA082ECC">
      <w:start w:val="1"/>
      <w:numFmt w:val="decimal"/>
      <w:lvlText w:val=""/>
      <w:lvlJc w:val="left"/>
    </w:lvl>
    <w:lvl w:ilvl="8" w:tplc="B6FC6056">
      <w:start w:val="1"/>
      <w:numFmt w:val="decimal"/>
      <w:lvlText w:val=""/>
      <w:lvlJc w:val="left"/>
    </w:lvl>
  </w:abstractNum>
  <w:abstractNum w:abstractNumId="2" w15:restartNumberingAfterBreak="0">
    <w:nsid w:val="00000003"/>
    <w:multiLevelType w:val="hybridMultilevel"/>
    <w:tmpl w:val="00000003"/>
    <w:lvl w:ilvl="0" w:tplc="6AAA8D2E">
      <w:start w:val="1"/>
      <w:numFmt w:val="decimal"/>
      <w:lvlText w:val="%1."/>
      <w:lvlJc w:val="left"/>
      <w:pPr>
        <w:tabs>
          <w:tab w:val="num" w:pos="720"/>
        </w:tabs>
        <w:ind w:left="720" w:hanging="360"/>
      </w:pPr>
    </w:lvl>
    <w:lvl w:ilvl="1" w:tplc="87FA06F2">
      <w:start w:val="1"/>
      <w:numFmt w:val="decimal"/>
      <w:lvlText w:val=""/>
      <w:lvlJc w:val="left"/>
    </w:lvl>
    <w:lvl w:ilvl="2" w:tplc="E0BC2D5C">
      <w:start w:val="1"/>
      <w:numFmt w:val="decimal"/>
      <w:lvlText w:val=""/>
      <w:lvlJc w:val="left"/>
    </w:lvl>
    <w:lvl w:ilvl="3" w:tplc="86FC04F0">
      <w:start w:val="1"/>
      <w:numFmt w:val="decimal"/>
      <w:lvlText w:val=""/>
      <w:lvlJc w:val="left"/>
    </w:lvl>
    <w:lvl w:ilvl="4" w:tplc="DC5C6258">
      <w:start w:val="1"/>
      <w:numFmt w:val="decimal"/>
      <w:lvlText w:val=""/>
      <w:lvlJc w:val="left"/>
    </w:lvl>
    <w:lvl w:ilvl="5" w:tplc="5B4E4ACE">
      <w:start w:val="1"/>
      <w:numFmt w:val="decimal"/>
      <w:lvlText w:val=""/>
      <w:lvlJc w:val="left"/>
    </w:lvl>
    <w:lvl w:ilvl="6" w:tplc="584CD2AC">
      <w:start w:val="1"/>
      <w:numFmt w:val="decimal"/>
      <w:lvlText w:val=""/>
      <w:lvlJc w:val="left"/>
    </w:lvl>
    <w:lvl w:ilvl="7" w:tplc="AA26EAE2">
      <w:start w:val="1"/>
      <w:numFmt w:val="decimal"/>
      <w:lvlText w:val=""/>
      <w:lvlJc w:val="left"/>
    </w:lvl>
    <w:lvl w:ilvl="8" w:tplc="7B389EC6">
      <w:start w:val="1"/>
      <w:numFmt w:val="decimal"/>
      <w:lvlText w:val=""/>
      <w:lvlJc w:val="left"/>
    </w:lvl>
  </w:abstractNum>
  <w:abstractNum w:abstractNumId="3" w15:restartNumberingAfterBreak="0">
    <w:nsid w:val="00000004"/>
    <w:multiLevelType w:val="hybridMultilevel"/>
    <w:tmpl w:val="00000004"/>
    <w:lvl w:ilvl="0" w:tplc="99A6E480">
      <w:start w:val="1"/>
      <w:numFmt w:val="decimal"/>
      <w:lvlText w:val="%1."/>
      <w:lvlJc w:val="left"/>
      <w:pPr>
        <w:tabs>
          <w:tab w:val="num" w:pos="720"/>
        </w:tabs>
        <w:ind w:left="720" w:hanging="360"/>
      </w:pPr>
    </w:lvl>
    <w:lvl w:ilvl="1" w:tplc="907A0CBC">
      <w:start w:val="1"/>
      <w:numFmt w:val="decimal"/>
      <w:lvlText w:val=""/>
      <w:lvlJc w:val="left"/>
    </w:lvl>
    <w:lvl w:ilvl="2" w:tplc="EBB6527E">
      <w:start w:val="1"/>
      <w:numFmt w:val="decimal"/>
      <w:lvlText w:val=""/>
      <w:lvlJc w:val="left"/>
    </w:lvl>
    <w:lvl w:ilvl="3" w:tplc="44364544">
      <w:start w:val="1"/>
      <w:numFmt w:val="decimal"/>
      <w:lvlText w:val=""/>
      <w:lvlJc w:val="left"/>
    </w:lvl>
    <w:lvl w:ilvl="4" w:tplc="B098273A">
      <w:start w:val="1"/>
      <w:numFmt w:val="decimal"/>
      <w:lvlText w:val=""/>
      <w:lvlJc w:val="left"/>
    </w:lvl>
    <w:lvl w:ilvl="5" w:tplc="3C62E83E">
      <w:start w:val="1"/>
      <w:numFmt w:val="decimal"/>
      <w:lvlText w:val=""/>
      <w:lvlJc w:val="left"/>
    </w:lvl>
    <w:lvl w:ilvl="6" w:tplc="1BBA06D2">
      <w:start w:val="1"/>
      <w:numFmt w:val="decimal"/>
      <w:lvlText w:val=""/>
      <w:lvlJc w:val="left"/>
    </w:lvl>
    <w:lvl w:ilvl="7" w:tplc="FD96E96A">
      <w:start w:val="1"/>
      <w:numFmt w:val="decimal"/>
      <w:lvlText w:val=""/>
      <w:lvlJc w:val="left"/>
    </w:lvl>
    <w:lvl w:ilvl="8" w:tplc="18C21904">
      <w:start w:val="1"/>
      <w:numFmt w:val="decimal"/>
      <w:lvlText w:val=""/>
      <w:lvlJc w:val="left"/>
    </w:lvl>
  </w:abstractNum>
  <w:abstractNum w:abstractNumId="4" w15:restartNumberingAfterBreak="0">
    <w:nsid w:val="00000005"/>
    <w:multiLevelType w:val="hybridMultilevel"/>
    <w:tmpl w:val="00000005"/>
    <w:lvl w:ilvl="0" w:tplc="39FE3986">
      <w:start w:val="1"/>
      <w:numFmt w:val="decimal"/>
      <w:lvlText w:val="%1."/>
      <w:lvlJc w:val="left"/>
      <w:pPr>
        <w:tabs>
          <w:tab w:val="num" w:pos="720"/>
        </w:tabs>
        <w:ind w:left="720" w:hanging="360"/>
      </w:pPr>
    </w:lvl>
    <w:lvl w:ilvl="1" w:tplc="4A88BDAA">
      <w:start w:val="1"/>
      <w:numFmt w:val="decimal"/>
      <w:lvlText w:val=""/>
      <w:lvlJc w:val="left"/>
    </w:lvl>
    <w:lvl w:ilvl="2" w:tplc="D6029DFC">
      <w:start w:val="1"/>
      <w:numFmt w:val="decimal"/>
      <w:lvlText w:val=""/>
      <w:lvlJc w:val="left"/>
    </w:lvl>
    <w:lvl w:ilvl="3" w:tplc="6FD4A57C">
      <w:start w:val="1"/>
      <w:numFmt w:val="decimal"/>
      <w:lvlText w:val=""/>
      <w:lvlJc w:val="left"/>
    </w:lvl>
    <w:lvl w:ilvl="4" w:tplc="1186B234">
      <w:start w:val="1"/>
      <w:numFmt w:val="decimal"/>
      <w:lvlText w:val=""/>
      <w:lvlJc w:val="left"/>
    </w:lvl>
    <w:lvl w:ilvl="5" w:tplc="2768191C">
      <w:start w:val="1"/>
      <w:numFmt w:val="decimal"/>
      <w:lvlText w:val=""/>
      <w:lvlJc w:val="left"/>
    </w:lvl>
    <w:lvl w:ilvl="6" w:tplc="86480A4A">
      <w:start w:val="1"/>
      <w:numFmt w:val="decimal"/>
      <w:lvlText w:val=""/>
      <w:lvlJc w:val="left"/>
    </w:lvl>
    <w:lvl w:ilvl="7" w:tplc="396427CE">
      <w:start w:val="1"/>
      <w:numFmt w:val="decimal"/>
      <w:lvlText w:val=""/>
      <w:lvlJc w:val="left"/>
    </w:lvl>
    <w:lvl w:ilvl="8" w:tplc="8F5A18DE">
      <w:start w:val="1"/>
      <w:numFmt w:val="decimal"/>
      <w:lvlText w:val=""/>
      <w:lvlJc w:val="left"/>
    </w:lvl>
  </w:abstractNum>
  <w:num w:numId="1" w16cid:durableId="814033672">
    <w:abstractNumId w:val="0"/>
  </w:num>
  <w:num w:numId="2" w16cid:durableId="132674379">
    <w:abstractNumId w:val="1"/>
  </w:num>
  <w:num w:numId="3" w16cid:durableId="977762764">
    <w:abstractNumId w:val="2"/>
  </w:num>
  <w:num w:numId="4" w16cid:durableId="1250655179">
    <w:abstractNumId w:val="3"/>
  </w:num>
  <w:num w:numId="5" w16cid:durableId="712460198">
    <w:abstractNumId w:val="4"/>
  </w:num>
  <w:num w:numId="6" w16cid:durableId="1573392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5311969">
    <w:abstractNumId w:val="2"/>
    <w:lvlOverride w:ilvl="0"/>
    <w:lvlOverride w:ilvl="1"/>
    <w:lvlOverride w:ilvl="2"/>
    <w:lvlOverride w:ilvl="3"/>
    <w:lvlOverride w:ilvl="4"/>
    <w:lvlOverride w:ilvl="5"/>
    <w:lvlOverride w:ilvl="6"/>
    <w:lvlOverride w:ilvl="7"/>
    <w:lvlOverride w:ilvl="8"/>
  </w:num>
  <w:num w:numId="8" w16cid:durableId="48405491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72999"/>
    <w:rsid w:val="00072999"/>
    <w:rsid w:val="000A67CC"/>
    <w:rsid w:val="0010005A"/>
    <w:rsid w:val="001B1A30"/>
    <w:rsid w:val="00286AB7"/>
    <w:rsid w:val="004E7055"/>
    <w:rsid w:val="009A1232"/>
    <w:rsid w:val="00B07107"/>
    <w:rsid w:val="00C039A6"/>
    <w:rsid w:val="00D1094C"/>
    <w:rsid w:val="00E434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987F9C0"/>
  <w15:docId w15:val="{F9CB43E0-5F75-4AE5-A370-A53C08DD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Ttulo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EF7B96"/>
    <w:pPr>
      <w:keepNext/>
      <w:spacing w:before="240" w:after="60"/>
      <w:outlineLvl w:val="2"/>
    </w:pPr>
    <w:rPr>
      <w:rFonts w:ascii="Arial" w:hAnsi="Arial" w:cs="Arial"/>
      <w:b/>
      <w:bCs/>
      <w:sz w:val="2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ncedCode">
    <w:name w:val="FencedCode"/>
    <w:pPr>
      <w:shd w:val="solid" w:color="E2E2E2" w:fill="auto"/>
    </w:pPr>
    <w:rPr>
      <w:rFonts w:ascii="Consolas" w:eastAsia="Consolas" w:hAnsi="Consolas" w:cs="Consolas"/>
      <w:sz w:val="20"/>
      <w:szCs w:val="20"/>
    </w:rPr>
  </w:style>
  <w:style w:type="character" w:customStyle="1" w:styleId="InlineCode">
    <w:name w:val="InlineCode"/>
    <w:rPr>
      <w:rFonts w:ascii="Consolas" w:eastAsia="Consolas" w:hAnsi="Consolas" w:cs="Consolas"/>
      <w:color w:val="C7254E"/>
      <w:sz w:val="20"/>
      <w:szCs w:val="20"/>
      <w:highlight w:val="white"/>
    </w:rPr>
  </w:style>
  <w:style w:type="paragraph" w:styleId="NormalWeb">
    <w:name w:val="Normal (Web)"/>
    <w:basedOn w:val="Normal"/>
    <w:uiPriority w:val="99"/>
    <w:semiHidden/>
    <w:unhideWhenUsed/>
    <w:rsid w:val="000A67CC"/>
    <w:rPr>
      <w:rFonts w:ascii="Times New Roman" w:hAnsi="Times New Roman" w:cs="Times New Roman"/>
      <w:sz w:val="24"/>
      <w:szCs w:val="24"/>
    </w:rPr>
  </w:style>
  <w:style w:type="paragraph" w:styleId="Sinespaciado">
    <w:name w:val="No Spacing"/>
    <w:link w:val="SinespaciadoCar"/>
    <w:uiPriority w:val="1"/>
    <w:qFormat/>
    <w:rsid w:val="000A67CC"/>
    <w:pPr>
      <w:spacing w:after="0"/>
    </w:pPr>
    <w:rPr>
      <w:rFonts w:asciiTheme="minorHAnsi" w:eastAsiaTheme="minorEastAsia" w:hAnsiTheme="minorHAnsi" w:cstheme="minorBidi"/>
      <w:lang w:val="es-CO" w:eastAsia="es-CO"/>
    </w:rPr>
  </w:style>
  <w:style w:type="character" w:customStyle="1" w:styleId="SinespaciadoCar">
    <w:name w:val="Sin espaciado Car"/>
    <w:basedOn w:val="Fuentedeprrafopredeter"/>
    <w:link w:val="Sinespaciado"/>
    <w:uiPriority w:val="1"/>
    <w:rsid w:val="000A67CC"/>
    <w:rPr>
      <w:rFonts w:asciiTheme="minorHAnsi" w:eastAsiaTheme="minorEastAsia" w:hAnsiTheme="minorHAnsi" w:cstheme="minorBidi"/>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36730">
      <w:bodyDiv w:val="1"/>
      <w:marLeft w:val="0"/>
      <w:marRight w:val="0"/>
      <w:marTop w:val="0"/>
      <w:marBottom w:val="0"/>
      <w:divBdr>
        <w:top w:val="none" w:sz="0" w:space="0" w:color="auto"/>
        <w:left w:val="none" w:sz="0" w:space="0" w:color="auto"/>
        <w:bottom w:val="none" w:sz="0" w:space="0" w:color="auto"/>
        <w:right w:val="none" w:sz="0" w:space="0" w:color="auto"/>
      </w:divBdr>
    </w:div>
    <w:div w:id="339234900">
      <w:bodyDiv w:val="1"/>
      <w:marLeft w:val="0"/>
      <w:marRight w:val="0"/>
      <w:marTop w:val="0"/>
      <w:marBottom w:val="0"/>
      <w:divBdr>
        <w:top w:val="none" w:sz="0" w:space="0" w:color="auto"/>
        <w:left w:val="none" w:sz="0" w:space="0" w:color="auto"/>
        <w:bottom w:val="none" w:sz="0" w:space="0" w:color="auto"/>
        <w:right w:val="none" w:sz="0" w:space="0" w:color="auto"/>
      </w:divBdr>
      <w:divsChild>
        <w:div w:id="1729642889">
          <w:marLeft w:val="0"/>
          <w:marRight w:val="0"/>
          <w:marTop w:val="0"/>
          <w:marBottom w:val="0"/>
          <w:divBdr>
            <w:top w:val="none" w:sz="0" w:space="0" w:color="auto"/>
            <w:left w:val="none" w:sz="0" w:space="0" w:color="auto"/>
            <w:bottom w:val="none" w:sz="0" w:space="0" w:color="auto"/>
            <w:right w:val="none" w:sz="0" w:space="0" w:color="auto"/>
          </w:divBdr>
        </w:div>
        <w:div w:id="1355964742">
          <w:marLeft w:val="0"/>
          <w:marRight w:val="0"/>
          <w:marTop w:val="0"/>
          <w:marBottom w:val="0"/>
          <w:divBdr>
            <w:top w:val="none" w:sz="0" w:space="0" w:color="auto"/>
            <w:left w:val="none" w:sz="0" w:space="0" w:color="auto"/>
            <w:bottom w:val="none" w:sz="0" w:space="0" w:color="auto"/>
            <w:right w:val="none" w:sz="0" w:space="0" w:color="auto"/>
          </w:divBdr>
        </w:div>
        <w:div w:id="1784685093">
          <w:marLeft w:val="0"/>
          <w:marRight w:val="0"/>
          <w:marTop w:val="0"/>
          <w:marBottom w:val="0"/>
          <w:divBdr>
            <w:top w:val="none" w:sz="0" w:space="0" w:color="auto"/>
            <w:left w:val="none" w:sz="0" w:space="0" w:color="auto"/>
            <w:bottom w:val="none" w:sz="0" w:space="0" w:color="auto"/>
            <w:right w:val="none" w:sz="0" w:space="0" w:color="auto"/>
          </w:divBdr>
        </w:div>
        <w:div w:id="1978366354">
          <w:marLeft w:val="0"/>
          <w:marRight w:val="0"/>
          <w:marTop w:val="0"/>
          <w:marBottom w:val="0"/>
          <w:divBdr>
            <w:top w:val="none" w:sz="0" w:space="0" w:color="auto"/>
            <w:left w:val="none" w:sz="0" w:space="0" w:color="auto"/>
            <w:bottom w:val="none" w:sz="0" w:space="0" w:color="auto"/>
            <w:right w:val="none" w:sz="0" w:space="0" w:color="auto"/>
          </w:divBdr>
        </w:div>
      </w:divsChild>
    </w:div>
    <w:div w:id="430398100">
      <w:bodyDiv w:val="1"/>
      <w:marLeft w:val="0"/>
      <w:marRight w:val="0"/>
      <w:marTop w:val="0"/>
      <w:marBottom w:val="0"/>
      <w:divBdr>
        <w:top w:val="none" w:sz="0" w:space="0" w:color="auto"/>
        <w:left w:val="none" w:sz="0" w:space="0" w:color="auto"/>
        <w:bottom w:val="none" w:sz="0" w:space="0" w:color="auto"/>
        <w:right w:val="none" w:sz="0" w:space="0" w:color="auto"/>
      </w:divBdr>
    </w:div>
    <w:div w:id="670178098">
      <w:bodyDiv w:val="1"/>
      <w:marLeft w:val="0"/>
      <w:marRight w:val="0"/>
      <w:marTop w:val="0"/>
      <w:marBottom w:val="0"/>
      <w:divBdr>
        <w:top w:val="none" w:sz="0" w:space="0" w:color="auto"/>
        <w:left w:val="none" w:sz="0" w:space="0" w:color="auto"/>
        <w:bottom w:val="none" w:sz="0" w:space="0" w:color="auto"/>
        <w:right w:val="none" w:sz="0" w:space="0" w:color="auto"/>
      </w:divBdr>
    </w:div>
    <w:div w:id="728843211">
      <w:bodyDiv w:val="1"/>
      <w:marLeft w:val="0"/>
      <w:marRight w:val="0"/>
      <w:marTop w:val="0"/>
      <w:marBottom w:val="0"/>
      <w:divBdr>
        <w:top w:val="none" w:sz="0" w:space="0" w:color="auto"/>
        <w:left w:val="none" w:sz="0" w:space="0" w:color="auto"/>
        <w:bottom w:val="none" w:sz="0" w:space="0" w:color="auto"/>
        <w:right w:val="none" w:sz="0" w:space="0" w:color="auto"/>
      </w:divBdr>
    </w:div>
    <w:div w:id="833884200">
      <w:bodyDiv w:val="1"/>
      <w:marLeft w:val="0"/>
      <w:marRight w:val="0"/>
      <w:marTop w:val="0"/>
      <w:marBottom w:val="0"/>
      <w:divBdr>
        <w:top w:val="none" w:sz="0" w:space="0" w:color="auto"/>
        <w:left w:val="none" w:sz="0" w:space="0" w:color="auto"/>
        <w:bottom w:val="none" w:sz="0" w:space="0" w:color="auto"/>
        <w:right w:val="none" w:sz="0" w:space="0" w:color="auto"/>
      </w:divBdr>
    </w:div>
    <w:div w:id="864632779">
      <w:bodyDiv w:val="1"/>
      <w:marLeft w:val="0"/>
      <w:marRight w:val="0"/>
      <w:marTop w:val="0"/>
      <w:marBottom w:val="0"/>
      <w:divBdr>
        <w:top w:val="none" w:sz="0" w:space="0" w:color="auto"/>
        <w:left w:val="none" w:sz="0" w:space="0" w:color="auto"/>
        <w:bottom w:val="none" w:sz="0" w:space="0" w:color="auto"/>
        <w:right w:val="none" w:sz="0" w:space="0" w:color="auto"/>
      </w:divBdr>
    </w:div>
    <w:div w:id="870148878">
      <w:bodyDiv w:val="1"/>
      <w:marLeft w:val="0"/>
      <w:marRight w:val="0"/>
      <w:marTop w:val="0"/>
      <w:marBottom w:val="0"/>
      <w:divBdr>
        <w:top w:val="none" w:sz="0" w:space="0" w:color="auto"/>
        <w:left w:val="none" w:sz="0" w:space="0" w:color="auto"/>
        <w:bottom w:val="none" w:sz="0" w:space="0" w:color="auto"/>
        <w:right w:val="none" w:sz="0" w:space="0" w:color="auto"/>
      </w:divBdr>
    </w:div>
    <w:div w:id="880482321">
      <w:bodyDiv w:val="1"/>
      <w:marLeft w:val="0"/>
      <w:marRight w:val="0"/>
      <w:marTop w:val="0"/>
      <w:marBottom w:val="0"/>
      <w:divBdr>
        <w:top w:val="none" w:sz="0" w:space="0" w:color="auto"/>
        <w:left w:val="none" w:sz="0" w:space="0" w:color="auto"/>
        <w:bottom w:val="none" w:sz="0" w:space="0" w:color="auto"/>
        <w:right w:val="none" w:sz="0" w:space="0" w:color="auto"/>
      </w:divBdr>
    </w:div>
    <w:div w:id="909734087">
      <w:bodyDiv w:val="1"/>
      <w:marLeft w:val="0"/>
      <w:marRight w:val="0"/>
      <w:marTop w:val="0"/>
      <w:marBottom w:val="0"/>
      <w:divBdr>
        <w:top w:val="none" w:sz="0" w:space="0" w:color="auto"/>
        <w:left w:val="none" w:sz="0" w:space="0" w:color="auto"/>
        <w:bottom w:val="none" w:sz="0" w:space="0" w:color="auto"/>
        <w:right w:val="none" w:sz="0" w:space="0" w:color="auto"/>
      </w:divBdr>
      <w:divsChild>
        <w:div w:id="475101815">
          <w:marLeft w:val="0"/>
          <w:marRight w:val="0"/>
          <w:marTop w:val="0"/>
          <w:marBottom w:val="0"/>
          <w:divBdr>
            <w:top w:val="none" w:sz="0" w:space="0" w:color="auto"/>
            <w:left w:val="none" w:sz="0" w:space="0" w:color="auto"/>
            <w:bottom w:val="none" w:sz="0" w:space="0" w:color="auto"/>
            <w:right w:val="none" w:sz="0" w:space="0" w:color="auto"/>
          </w:divBdr>
        </w:div>
        <w:div w:id="1644038012">
          <w:marLeft w:val="0"/>
          <w:marRight w:val="0"/>
          <w:marTop w:val="0"/>
          <w:marBottom w:val="0"/>
          <w:divBdr>
            <w:top w:val="none" w:sz="0" w:space="0" w:color="auto"/>
            <w:left w:val="none" w:sz="0" w:space="0" w:color="auto"/>
            <w:bottom w:val="none" w:sz="0" w:space="0" w:color="auto"/>
            <w:right w:val="none" w:sz="0" w:space="0" w:color="auto"/>
          </w:divBdr>
        </w:div>
        <w:div w:id="882837534">
          <w:marLeft w:val="0"/>
          <w:marRight w:val="0"/>
          <w:marTop w:val="0"/>
          <w:marBottom w:val="0"/>
          <w:divBdr>
            <w:top w:val="none" w:sz="0" w:space="0" w:color="auto"/>
            <w:left w:val="none" w:sz="0" w:space="0" w:color="auto"/>
            <w:bottom w:val="none" w:sz="0" w:space="0" w:color="auto"/>
            <w:right w:val="none" w:sz="0" w:space="0" w:color="auto"/>
          </w:divBdr>
        </w:div>
        <w:div w:id="1723170496">
          <w:marLeft w:val="0"/>
          <w:marRight w:val="0"/>
          <w:marTop w:val="0"/>
          <w:marBottom w:val="0"/>
          <w:divBdr>
            <w:top w:val="none" w:sz="0" w:space="0" w:color="auto"/>
            <w:left w:val="none" w:sz="0" w:space="0" w:color="auto"/>
            <w:bottom w:val="none" w:sz="0" w:space="0" w:color="auto"/>
            <w:right w:val="none" w:sz="0" w:space="0" w:color="auto"/>
          </w:divBdr>
        </w:div>
      </w:divsChild>
    </w:div>
    <w:div w:id="1046946893">
      <w:bodyDiv w:val="1"/>
      <w:marLeft w:val="0"/>
      <w:marRight w:val="0"/>
      <w:marTop w:val="0"/>
      <w:marBottom w:val="0"/>
      <w:divBdr>
        <w:top w:val="none" w:sz="0" w:space="0" w:color="auto"/>
        <w:left w:val="none" w:sz="0" w:space="0" w:color="auto"/>
        <w:bottom w:val="none" w:sz="0" w:space="0" w:color="auto"/>
        <w:right w:val="none" w:sz="0" w:space="0" w:color="auto"/>
      </w:divBdr>
      <w:divsChild>
        <w:div w:id="1684091403">
          <w:marLeft w:val="0"/>
          <w:marRight w:val="0"/>
          <w:marTop w:val="0"/>
          <w:marBottom w:val="0"/>
          <w:divBdr>
            <w:top w:val="none" w:sz="0" w:space="0" w:color="auto"/>
            <w:left w:val="none" w:sz="0" w:space="0" w:color="auto"/>
            <w:bottom w:val="none" w:sz="0" w:space="0" w:color="auto"/>
            <w:right w:val="none" w:sz="0" w:space="0" w:color="auto"/>
          </w:divBdr>
        </w:div>
        <w:div w:id="1660504328">
          <w:marLeft w:val="0"/>
          <w:marRight w:val="0"/>
          <w:marTop w:val="0"/>
          <w:marBottom w:val="0"/>
          <w:divBdr>
            <w:top w:val="none" w:sz="0" w:space="0" w:color="auto"/>
            <w:left w:val="none" w:sz="0" w:space="0" w:color="auto"/>
            <w:bottom w:val="none" w:sz="0" w:space="0" w:color="auto"/>
            <w:right w:val="none" w:sz="0" w:space="0" w:color="auto"/>
          </w:divBdr>
        </w:div>
        <w:div w:id="1364213481">
          <w:marLeft w:val="0"/>
          <w:marRight w:val="0"/>
          <w:marTop w:val="0"/>
          <w:marBottom w:val="0"/>
          <w:divBdr>
            <w:top w:val="none" w:sz="0" w:space="0" w:color="auto"/>
            <w:left w:val="none" w:sz="0" w:space="0" w:color="auto"/>
            <w:bottom w:val="none" w:sz="0" w:space="0" w:color="auto"/>
            <w:right w:val="none" w:sz="0" w:space="0" w:color="auto"/>
          </w:divBdr>
        </w:div>
        <w:div w:id="296956843">
          <w:marLeft w:val="0"/>
          <w:marRight w:val="0"/>
          <w:marTop w:val="0"/>
          <w:marBottom w:val="0"/>
          <w:divBdr>
            <w:top w:val="none" w:sz="0" w:space="0" w:color="auto"/>
            <w:left w:val="none" w:sz="0" w:space="0" w:color="auto"/>
            <w:bottom w:val="none" w:sz="0" w:space="0" w:color="auto"/>
            <w:right w:val="none" w:sz="0" w:space="0" w:color="auto"/>
          </w:divBdr>
        </w:div>
      </w:divsChild>
    </w:div>
    <w:div w:id="1255673225">
      <w:bodyDiv w:val="1"/>
      <w:marLeft w:val="0"/>
      <w:marRight w:val="0"/>
      <w:marTop w:val="0"/>
      <w:marBottom w:val="0"/>
      <w:divBdr>
        <w:top w:val="none" w:sz="0" w:space="0" w:color="auto"/>
        <w:left w:val="none" w:sz="0" w:space="0" w:color="auto"/>
        <w:bottom w:val="none" w:sz="0" w:space="0" w:color="auto"/>
        <w:right w:val="none" w:sz="0" w:space="0" w:color="auto"/>
      </w:divBdr>
      <w:divsChild>
        <w:div w:id="2110656456">
          <w:marLeft w:val="0"/>
          <w:marRight w:val="0"/>
          <w:marTop w:val="0"/>
          <w:marBottom w:val="0"/>
          <w:divBdr>
            <w:top w:val="none" w:sz="0" w:space="0" w:color="auto"/>
            <w:left w:val="none" w:sz="0" w:space="0" w:color="auto"/>
            <w:bottom w:val="none" w:sz="0" w:space="0" w:color="auto"/>
            <w:right w:val="none" w:sz="0" w:space="0" w:color="auto"/>
          </w:divBdr>
        </w:div>
        <w:div w:id="65031439">
          <w:marLeft w:val="0"/>
          <w:marRight w:val="0"/>
          <w:marTop w:val="0"/>
          <w:marBottom w:val="0"/>
          <w:divBdr>
            <w:top w:val="none" w:sz="0" w:space="0" w:color="auto"/>
            <w:left w:val="none" w:sz="0" w:space="0" w:color="auto"/>
            <w:bottom w:val="none" w:sz="0" w:space="0" w:color="auto"/>
            <w:right w:val="none" w:sz="0" w:space="0" w:color="auto"/>
          </w:divBdr>
        </w:div>
        <w:div w:id="1417632883">
          <w:marLeft w:val="0"/>
          <w:marRight w:val="0"/>
          <w:marTop w:val="0"/>
          <w:marBottom w:val="0"/>
          <w:divBdr>
            <w:top w:val="none" w:sz="0" w:space="0" w:color="auto"/>
            <w:left w:val="none" w:sz="0" w:space="0" w:color="auto"/>
            <w:bottom w:val="none" w:sz="0" w:space="0" w:color="auto"/>
            <w:right w:val="none" w:sz="0" w:space="0" w:color="auto"/>
          </w:divBdr>
        </w:div>
        <w:div w:id="1338534781">
          <w:marLeft w:val="0"/>
          <w:marRight w:val="0"/>
          <w:marTop w:val="0"/>
          <w:marBottom w:val="0"/>
          <w:divBdr>
            <w:top w:val="none" w:sz="0" w:space="0" w:color="auto"/>
            <w:left w:val="none" w:sz="0" w:space="0" w:color="auto"/>
            <w:bottom w:val="none" w:sz="0" w:space="0" w:color="auto"/>
            <w:right w:val="none" w:sz="0" w:space="0" w:color="auto"/>
          </w:divBdr>
        </w:div>
      </w:divsChild>
    </w:div>
    <w:div w:id="1425610575">
      <w:bodyDiv w:val="1"/>
      <w:marLeft w:val="0"/>
      <w:marRight w:val="0"/>
      <w:marTop w:val="0"/>
      <w:marBottom w:val="0"/>
      <w:divBdr>
        <w:top w:val="none" w:sz="0" w:space="0" w:color="auto"/>
        <w:left w:val="none" w:sz="0" w:space="0" w:color="auto"/>
        <w:bottom w:val="none" w:sz="0" w:space="0" w:color="auto"/>
        <w:right w:val="none" w:sz="0" w:space="0" w:color="auto"/>
      </w:divBdr>
    </w:div>
    <w:div w:id="1458451955">
      <w:bodyDiv w:val="1"/>
      <w:marLeft w:val="0"/>
      <w:marRight w:val="0"/>
      <w:marTop w:val="0"/>
      <w:marBottom w:val="0"/>
      <w:divBdr>
        <w:top w:val="none" w:sz="0" w:space="0" w:color="auto"/>
        <w:left w:val="none" w:sz="0" w:space="0" w:color="auto"/>
        <w:bottom w:val="none" w:sz="0" w:space="0" w:color="auto"/>
        <w:right w:val="none" w:sz="0" w:space="0" w:color="auto"/>
      </w:divBdr>
    </w:div>
    <w:div w:id="1610119164">
      <w:bodyDiv w:val="1"/>
      <w:marLeft w:val="0"/>
      <w:marRight w:val="0"/>
      <w:marTop w:val="0"/>
      <w:marBottom w:val="0"/>
      <w:divBdr>
        <w:top w:val="none" w:sz="0" w:space="0" w:color="auto"/>
        <w:left w:val="none" w:sz="0" w:space="0" w:color="auto"/>
        <w:bottom w:val="none" w:sz="0" w:space="0" w:color="auto"/>
        <w:right w:val="none" w:sz="0" w:space="0" w:color="auto"/>
      </w:divBdr>
    </w:div>
    <w:div w:id="1702440094">
      <w:bodyDiv w:val="1"/>
      <w:marLeft w:val="0"/>
      <w:marRight w:val="0"/>
      <w:marTop w:val="0"/>
      <w:marBottom w:val="0"/>
      <w:divBdr>
        <w:top w:val="none" w:sz="0" w:space="0" w:color="auto"/>
        <w:left w:val="none" w:sz="0" w:space="0" w:color="auto"/>
        <w:bottom w:val="none" w:sz="0" w:space="0" w:color="auto"/>
        <w:right w:val="none" w:sz="0" w:space="0" w:color="auto"/>
      </w:divBdr>
    </w:div>
    <w:div w:id="1721247166">
      <w:bodyDiv w:val="1"/>
      <w:marLeft w:val="0"/>
      <w:marRight w:val="0"/>
      <w:marTop w:val="0"/>
      <w:marBottom w:val="0"/>
      <w:divBdr>
        <w:top w:val="none" w:sz="0" w:space="0" w:color="auto"/>
        <w:left w:val="none" w:sz="0" w:space="0" w:color="auto"/>
        <w:bottom w:val="none" w:sz="0" w:space="0" w:color="auto"/>
        <w:right w:val="none" w:sz="0" w:space="0" w:color="auto"/>
      </w:divBdr>
    </w:div>
    <w:div w:id="1945460128">
      <w:bodyDiv w:val="1"/>
      <w:marLeft w:val="0"/>
      <w:marRight w:val="0"/>
      <w:marTop w:val="0"/>
      <w:marBottom w:val="0"/>
      <w:divBdr>
        <w:top w:val="none" w:sz="0" w:space="0" w:color="auto"/>
        <w:left w:val="none" w:sz="0" w:space="0" w:color="auto"/>
        <w:bottom w:val="none" w:sz="0" w:space="0" w:color="auto"/>
        <w:right w:val="none" w:sz="0" w:space="0" w:color="auto"/>
      </w:divBdr>
    </w:div>
    <w:div w:id="2007051748">
      <w:bodyDiv w:val="1"/>
      <w:marLeft w:val="0"/>
      <w:marRight w:val="0"/>
      <w:marTop w:val="0"/>
      <w:marBottom w:val="0"/>
      <w:divBdr>
        <w:top w:val="none" w:sz="0" w:space="0" w:color="auto"/>
        <w:left w:val="none" w:sz="0" w:space="0" w:color="auto"/>
        <w:bottom w:val="none" w:sz="0" w:space="0" w:color="auto"/>
        <w:right w:val="none" w:sz="0" w:space="0" w:color="auto"/>
      </w:divBdr>
      <w:divsChild>
        <w:div w:id="663975346">
          <w:marLeft w:val="0"/>
          <w:marRight w:val="0"/>
          <w:marTop w:val="0"/>
          <w:marBottom w:val="0"/>
          <w:divBdr>
            <w:top w:val="none" w:sz="0" w:space="0" w:color="auto"/>
            <w:left w:val="none" w:sz="0" w:space="0" w:color="auto"/>
            <w:bottom w:val="none" w:sz="0" w:space="0" w:color="auto"/>
            <w:right w:val="none" w:sz="0" w:space="0" w:color="auto"/>
          </w:divBdr>
        </w:div>
        <w:div w:id="1267731539">
          <w:marLeft w:val="0"/>
          <w:marRight w:val="0"/>
          <w:marTop w:val="0"/>
          <w:marBottom w:val="0"/>
          <w:divBdr>
            <w:top w:val="none" w:sz="0" w:space="0" w:color="auto"/>
            <w:left w:val="none" w:sz="0" w:space="0" w:color="auto"/>
            <w:bottom w:val="none" w:sz="0" w:space="0" w:color="auto"/>
            <w:right w:val="none" w:sz="0" w:space="0" w:color="auto"/>
          </w:divBdr>
        </w:div>
        <w:div w:id="1177959430">
          <w:marLeft w:val="0"/>
          <w:marRight w:val="0"/>
          <w:marTop w:val="0"/>
          <w:marBottom w:val="0"/>
          <w:divBdr>
            <w:top w:val="none" w:sz="0" w:space="0" w:color="auto"/>
            <w:left w:val="none" w:sz="0" w:space="0" w:color="auto"/>
            <w:bottom w:val="none" w:sz="0" w:space="0" w:color="auto"/>
            <w:right w:val="none" w:sz="0" w:space="0" w:color="auto"/>
          </w:divBdr>
        </w:div>
        <w:div w:id="1143540723">
          <w:marLeft w:val="0"/>
          <w:marRight w:val="0"/>
          <w:marTop w:val="0"/>
          <w:marBottom w:val="0"/>
          <w:divBdr>
            <w:top w:val="none" w:sz="0" w:space="0" w:color="auto"/>
            <w:left w:val="none" w:sz="0" w:space="0" w:color="auto"/>
            <w:bottom w:val="none" w:sz="0" w:space="0" w:color="auto"/>
            <w:right w:val="none" w:sz="0" w:space="0" w:color="auto"/>
          </w:divBdr>
        </w:div>
      </w:divsChild>
    </w:div>
    <w:div w:id="2014263536">
      <w:bodyDiv w:val="1"/>
      <w:marLeft w:val="0"/>
      <w:marRight w:val="0"/>
      <w:marTop w:val="0"/>
      <w:marBottom w:val="0"/>
      <w:divBdr>
        <w:top w:val="none" w:sz="0" w:space="0" w:color="auto"/>
        <w:left w:val="none" w:sz="0" w:space="0" w:color="auto"/>
        <w:bottom w:val="none" w:sz="0" w:space="0" w:color="auto"/>
        <w:right w:val="none" w:sz="0" w:space="0" w:color="auto"/>
      </w:divBdr>
    </w:div>
    <w:div w:id="2126074388">
      <w:bodyDiv w:val="1"/>
      <w:marLeft w:val="0"/>
      <w:marRight w:val="0"/>
      <w:marTop w:val="0"/>
      <w:marBottom w:val="0"/>
      <w:divBdr>
        <w:top w:val="none" w:sz="0" w:space="0" w:color="auto"/>
        <w:left w:val="none" w:sz="0" w:space="0" w:color="auto"/>
        <w:bottom w:val="none" w:sz="0" w:space="0" w:color="auto"/>
        <w:right w:val="none" w:sz="0" w:space="0" w:color="auto"/>
      </w:divBdr>
      <w:divsChild>
        <w:div w:id="1639650269">
          <w:marLeft w:val="0"/>
          <w:marRight w:val="0"/>
          <w:marTop w:val="0"/>
          <w:marBottom w:val="0"/>
          <w:divBdr>
            <w:top w:val="none" w:sz="0" w:space="0" w:color="auto"/>
            <w:left w:val="none" w:sz="0" w:space="0" w:color="auto"/>
            <w:bottom w:val="none" w:sz="0" w:space="0" w:color="auto"/>
            <w:right w:val="none" w:sz="0" w:space="0" w:color="auto"/>
          </w:divBdr>
        </w:div>
        <w:div w:id="244265762">
          <w:marLeft w:val="0"/>
          <w:marRight w:val="0"/>
          <w:marTop w:val="0"/>
          <w:marBottom w:val="0"/>
          <w:divBdr>
            <w:top w:val="none" w:sz="0" w:space="0" w:color="auto"/>
            <w:left w:val="none" w:sz="0" w:space="0" w:color="auto"/>
            <w:bottom w:val="none" w:sz="0" w:space="0" w:color="auto"/>
            <w:right w:val="none" w:sz="0" w:space="0" w:color="auto"/>
          </w:divBdr>
        </w:div>
        <w:div w:id="633414599">
          <w:marLeft w:val="0"/>
          <w:marRight w:val="0"/>
          <w:marTop w:val="0"/>
          <w:marBottom w:val="0"/>
          <w:divBdr>
            <w:top w:val="none" w:sz="0" w:space="0" w:color="auto"/>
            <w:left w:val="none" w:sz="0" w:space="0" w:color="auto"/>
            <w:bottom w:val="none" w:sz="0" w:space="0" w:color="auto"/>
            <w:right w:val="none" w:sz="0" w:space="0" w:color="auto"/>
          </w:divBdr>
        </w:div>
        <w:div w:id="4565282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F6FA093171A4051A90F3EDBE4D5CF23"/>
        <w:category>
          <w:name w:val="General"/>
          <w:gallery w:val="placeholder"/>
        </w:category>
        <w:types>
          <w:type w:val="bbPlcHdr"/>
        </w:types>
        <w:behaviors>
          <w:behavior w:val="content"/>
        </w:behaviors>
        <w:guid w:val="{2D3C2922-0509-410D-89F1-87A71EB09CCC}"/>
      </w:docPartPr>
      <w:docPartBody>
        <w:p w:rsidR="00000000" w:rsidRDefault="00CF5D76" w:rsidP="00CF5D76">
          <w:pPr>
            <w:pStyle w:val="FF6FA093171A4051A90F3EDBE4D5CF23"/>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22E4E190F6D4CB1971E2721E0422091"/>
        <w:category>
          <w:name w:val="General"/>
          <w:gallery w:val="placeholder"/>
        </w:category>
        <w:types>
          <w:type w:val="bbPlcHdr"/>
        </w:types>
        <w:behaviors>
          <w:behavior w:val="content"/>
        </w:behaviors>
        <w:guid w:val="{AF43F615-7253-4562-BB68-6569FAB1DC20}"/>
      </w:docPartPr>
      <w:docPartBody>
        <w:p w:rsidR="00000000" w:rsidRDefault="00CF5D76" w:rsidP="00CF5D76">
          <w:pPr>
            <w:pStyle w:val="922E4E190F6D4CB1971E2721E0422091"/>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76"/>
    <w:rsid w:val="001B1A30"/>
    <w:rsid w:val="00A531E4"/>
    <w:rsid w:val="00CF5D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6FA093171A4051A90F3EDBE4D5CF23">
    <w:name w:val="FF6FA093171A4051A90F3EDBE4D5CF23"/>
    <w:rsid w:val="00CF5D76"/>
  </w:style>
  <w:style w:type="paragraph" w:customStyle="1" w:styleId="922E4E190F6D4CB1971E2721E0422091">
    <w:name w:val="922E4E190F6D4CB1971E2721E0422091"/>
    <w:rsid w:val="00CF5D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Centro De La Innovación Las Tecnologías y Los Servicios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4373</Words>
  <Characters>24056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Centro Nacional de aprendizaje                                                                                                          sena</Company>
  <LinksUpToDate>false</LinksUpToDate>
  <CharactersWithSpaces>28373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 Sucre: Plataforma de Streaming y Gestión de Contenidos Audiovisuales para el Departamento de Sucre</dc:title>
  <dc:subject>Ever Canchano</dc:subject>
  <cp:lastModifiedBy>usuario</cp:lastModifiedBy>
  <cp:revision>4</cp:revision>
  <dcterms:created xsi:type="dcterms:W3CDTF">2025-03-22T00:52:00Z</dcterms:created>
  <dcterms:modified xsi:type="dcterms:W3CDTF">2025-03-22T01:34:00Z</dcterms:modified>
</cp:coreProperties>
</file>